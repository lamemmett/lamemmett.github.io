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A4DE57" w14:textId="652851DC" w:rsidR="009D57C2" w:rsidRPr="00382AFB" w:rsidRDefault="00DD4C4F" w:rsidP="009D57C2">
      <w:pPr>
        <w:spacing w:before="54"/>
        <w:ind w:left="4284" w:right="4285"/>
        <w:jc w:val="center"/>
        <w:rPr>
          <w:rFonts w:ascii="Arial" w:eastAsia="Arial" w:hAnsi="Arial" w:cs="Arial"/>
          <w:color w:val="4F81BD" w:themeColor="accent1"/>
          <w:sz w:val="32"/>
          <w:szCs w:val="32"/>
        </w:rPr>
      </w:pPr>
      <w:r w:rsidRPr="005F4258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 xml:space="preserve">Emmett </w:t>
      </w:r>
      <w:r w:rsidRPr="00382AFB">
        <w:rPr>
          <w:rFonts w:ascii="Arial" w:eastAsia="Arial" w:hAnsi="Arial" w:cs="Arial"/>
          <w:b/>
          <w:color w:val="4F81BD" w:themeColor="accent1"/>
          <w:spacing w:val="-1"/>
          <w:sz w:val="32"/>
          <w:szCs w:val="32"/>
        </w:rPr>
        <w:t>Lam</w:t>
      </w:r>
    </w:p>
    <w:p w14:paraId="597969D8" w14:textId="1078FC1C" w:rsidR="00B60B99" w:rsidRPr="00382AFB" w:rsidRDefault="00DD4C4F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</w:rPr>
      </w:pPr>
      <w:r w:rsidRPr="00382AFB">
        <w:rPr>
          <w:rFonts w:ascii="Arial" w:eastAsia="Arial" w:hAnsi="Arial" w:cs="Arial"/>
          <w:color w:val="7F7F7F" w:themeColor="text1" w:themeTint="80"/>
        </w:rPr>
        <w:t>425-286-7699</w:t>
      </w:r>
      <w:r w:rsidR="00920D57" w:rsidRPr="00382AFB">
        <w:rPr>
          <w:rFonts w:ascii="Arial" w:eastAsia="Arial" w:hAnsi="Arial" w:cs="Arial"/>
          <w:color w:val="7F7F7F" w:themeColor="text1" w:themeTint="80"/>
          <w:spacing w:val="-13"/>
        </w:rPr>
        <w:t xml:space="preserve"> </w:t>
      </w:r>
      <w:r w:rsidR="00D74E87" w:rsidRPr="00382AFB">
        <w:rPr>
          <w:rFonts w:ascii="Arial" w:eastAsia="Arial" w:hAnsi="Arial" w:cs="Arial"/>
          <w:b/>
          <w:color w:val="7F7F7F" w:themeColor="text1" w:themeTint="80"/>
        </w:rPr>
        <w:t xml:space="preserve">· </w:t>
      </w:r>
      <w:r w:rsidRPr="00382AFB">
        <w:rPr>
          <w:rFonts w:ascii="Arial" w:eastAsia="Arial" w:hAnsi="Arial" w:cs="Arial"/>
          <w:color w:val="7F7F7F" w:themeColor="text1" w:themeTint="80"/>
        </w:rPr>
        <w:t>lam.emmett@gmail.com</w:t>
      </w:r>
    </w:p>
    <w:p w14:paraId="0ECAA546" w14:textId="45FC0310" w:rsidR="002333C6" w:rsidRPr="00382AFB" w:rsidRDefault="00985F1A">
      <w:pPr>
        <w:spacing w:before="87"/>
        <w:ind w:left="1661" w:right="1662"/>
        <w:jc w:val="center"/>
        <w:rPr>
          <w:rFonts w:ascii="Arial" w:eastAsia="Arial" w:hAnsi="Arial" w:cs="Arial"/>
          <w:color w:val="7F7F7F" w:themeColor="text1" w:themeTint="80"/>
          <w:spacing w:val="1"/>
          <w:w w:val="99"/>
        </w:rPr>
      </w:pPr>
      <w:r>
        <w:rPr>
          <w:rFonts w:ascii="Arial" w:eastAsia="Arial" w:hAnsi="Arial" w:cs="Arial"/>
          <w:color w:val="7F7F7F" w:themeColor="text1" w:themeTint="80"/>
        </w:rPr>
        <w:t xml:space="preserve">lamemmett.github.io </w:t>
      </w:r>
      <w:r w:rsidRPr="00382AFB">
        <w:rPr>
          <w:rFonts w:ascii="Arial" w:eastAsia="Arial" w:hAnsi="Arial" w:cs="Arial"/>
          <w:b/>
          <w:color w:val="7F7F7F" w:themeColor="text1" w:themeTint="80"/>
        </w:rPr>
        <w:t>·</w:t>
      </w:r>
      <w:r w:rsidR="00920D57" w:rsidRPr="00382AFB">
        <w:rPr>
          <w:rFonts w:ascii="Arial" w:eastAsia="Arial" w:hAnsi="Arial" w:cs="Arial"/>
          <w:b/>
          <w:color w:val="7F7F7F" w:themeColor="text1" w:themeTint="80"/>
        </w:rPr>
        <w:t xml:space="preserve"> </w:t>
      </w:r>
      <w:r w:rsidR="00676C39" w:rsidRPr="00382AFB">
        <w:rPr>
          <w:rFonts w:ascii="Arial" w:eastAsia="Arial" w:hAnsi="Arial" w:cs="Arial"/>
          <w:b/>
          <w:color w:val="7F7F7F" w:themeColor="text1" w:themeTint="80"/>
          <w:spacing w:val="1"/>
          <w:w w:val="99"/>
        </w:rPr>
        <w:t>Linkedin</w:t>
      </w:r>
      <w:r w:rsidR="00676C39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.com/in/</w:t>
      </w:r>
      <w:proofErr w:type="spellStart"/>
      <w:r w:rsidR="00DD4C4F" w:rsidRPr="00382AFB">
        <w:rPr>
          <w:rFonts w:ascii="Arial" w:eastAsia="Arial" w:hAnsi="Arial" w:cs="Arial"/>
          <w:color w:val="7F7F7F" w:themeColor="text1" w:themeTint="80"/>
          <w:spacing w:val="1"/>
          <w:w w:val="99"/>
        </w:rPr>
        <w:t>emmettlam</w:t>
      </w:r>
      <w:proofErr w:type="spellEnd"/>
    </w:p>
    <w:p w14:paraId="3277798F" w14:textId="77777777" w:rsidR="00D74E87" w:rsidRPr="00382AFB" w:rsidRDefault="00D74E87">
      <w:pPr>
        <w:spacing w:before="87"/>
        <w:ind w:left="1661" w:right="1662"/>
        <w:jc w:val="center"/>
        <w:rPr>
          <w:rFonts w:ascii="Arial" w:eastAsia="Arial" w:hAnsi="Arial" w:cs="Arial"/>
          <w:spacing w:val="1"/>
          <w:w w:val="99"/>
        </w:rPr>
      </w:pPr>
    </w:p>
    <w:p w14:paraId="3616250F" w14:textId="3E70027C" w:rsidR="002333C6" w:rsidRPr="00382AFB" w:rsidRDefault="00244E2F" w:rsidP="004D09A2">
      <w:pPr>
        <w:spacing w:line="240" w:lineRule="exact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67362B">
        <w:rPr>
          <w:rFonts w:ascii="Arial" w:hAnsi="Arial" w:cs="Arial"/>
          <w:noProof/>
          <w:color w:val="7F7F7F" w:themeColor="text1" w:themeTint="80"/>
          <w:sz w:val="22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6448C790" wp14:editId="762DD531">
                <wp:simplePos x="0" y="0"/>
                <wp:positionH relativeFrom="page">
                  <wp:posOffset>530225</wp:posOffset>
                </wp:positionH>
                <wp:positionV relativeFrom="paragraph">
                  <wp:posOffset>224155</wp:posOffset>
                </wp:positionV>
                <wp:extent cx="6713220" cy="0"/>
                <wp:effectExtent l="0" t="0" r="11430" b="19050"/>
                <wp:wrapNone/>
                <wp:docPr id="7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3"/>
                          <a:chExt cx="10572" cy="0"/>
                        </a:xfrm>
                      </wpg:grpSpPr>
                      <wps:wsp>
                        <wps:cNvPr id="8" name="Freeform 7"/>
                        <wps:cNvSpPr>
                          <a:spLocks/>
                        </wps:cNvSpPr>
                        <wps:spPr bwMode="auto">
                          <a:xfrm>
                            <a:off x="835" y="353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3D9F85" id="Group 6" o:spid="_x0000_s1026" style="position:absolute;margin-left:41.75pt;margin-top:17.65pt;width:528.6pt;height:0;z-index:-251659264;mso-position-horizontal-relative:page" coordorigin="835,353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">
                <v:shape id="Freeform 7" o:spid="_x0000_s1027" style="position:absolute;left:835;top:353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 xml:space="preserve"> 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EDU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4"/>
          <w:position w:val="-1"/>
          <w:sz w:val="22"/>
          <w:szCs w:val="22"/>
        </w:rPr>
        <w:t>C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6"/>
          <w:position w:val="-1"/>
          <w:sz w:val="22"/>
          <w:szCs w:val="22"/>
        </w:rPr>
        <w:t>A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-3"/>
          <w:position w:val="-1"/>
          <w:sz w:val="22"/>
          <w:szCs w:val="22"/>
        </w:rPr>
        <w:t>T</w:t>
      </w:r>
      <w:r w:rsidR="00920D57" w:rsidRPr="0067362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IO</w:t>
      </w:r>
      <w:r w:rsidR="00920D57" w:rsidRPr="0067362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N</w:t>
      </w:r>
    </w:p>
    <w:p w14:paraId="0A988B57" w14:textId="77777777" w:rsidR="002333C6" w:rsidRPr="00382AFB" w:rsidRDefault="002333C6" w:rsidP="00810213">
      <w:pPr>
        <w:spacing w:before="1" w:line="100" w:lineRule="exact"/>
        <w:jc w:val="center"/>
        <w:rPr>
          <w:rFonts w:ascii="Arial" w:hAnsi="Arial" w:cs="Arial"/>
          <w:sz w:val="11"/>
          <w:szCs w:val="11"/>
        </w:rPr>
      </w:pPr>
    </w:p>
    <w:p w14:paraId="192648BF" w14:textId="1771CAB3" w:rsidR="002333C6" w:rsidRPr="00382AFB" w:rsidRDefault="00810213" w:rsidP="005F4258">
      <w:pPr>
        <w:tabs>
          <w:tab w:val="left" w:pos="4571"/>
          <w:tab w:val="left" w:pos="9632"/>
        </w:tabs>
        <w:spacing w:line="200" w:lineRule="exact"/>
        <w:rPr>
          <w:rFonts w:ascii="Arial" w:hAnsi="Arial" w:cs="Arial"/>
        </w:rPr>
      </w:pPr>
      <w:r w:rsidRPr="00382AFB">
        <w:rPr>
          <w:rFonts w:ascii="Arial" w:hAnsi="Arial" w:cs="Arial"/>
        </w:rPr>
        <w:tab/>
      </w:r>
      <w:r w:rsidR="005F4258">
        <w:rPr>
          <w:rFonts w:ascii="Arial" w:hAnsi="Arial" w:cs="Arial"/>
        </w:rPr>
        <w:tab/>
      </w:r>
    </w:p>
    <w:p w14:paraId="3287B2F1" w14:textId="53295B59" w:rsidR="001B6152" w:rsidRPr="00382AFB" w:rsidRDefault="00E72C77" w:rsidP="001B6152">
      <w:pPr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University</w:t>
      </w:r>
      <w:r w:rsidR="00083FFF" w:rsidRPr="00382AFB">
        <w:rPr>
          <w:rFonts w:ascii="Arial" w:eastAsia="Arial" w:hAnsi="Arial" w:cs="Arial"/>
          <w:b/>
          <w:spacing w:val="3"/>
        </w:rPr>
        <w:t xml:space="preserve"> of Washington</w:t>
      </w:r>
      <w:r w:rsidR="00C351BA" w:rsidRPr="00382AFB">
        <w:rPr>
          <w:rFonts w:ascii="Arial" w:eastAsia="Arial" w:hAnsi="Arial" w:cs="Arial"/>
          <w:b/>
          <w:spacing w:val="3"/>
        </w:rPr>
        <w:t xml:space="preserve"> </w:t>
      </w:r>
      <w:r w:rsidR="00C351BA" w:rsidRPr="00382AFB">
        <w:rPr>
          <w:rFonts w:ascii="Arial" w:eastAsia="Arial" w:hAnsi="Arial" w:cs="Arial"/>
          <w:spacing w:val="3"/>
        </w:rPr>
        <w:t>Seattle, WA</w:t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</w:r>
      <w:r w:rsidR="001B6152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C351BA" w:rsidRPr="00382AFB">
        <w:rPr>
          <w:rFonts w:ascii="Arial" w:eastAsia="Arial" w:hAnsi="Arial" w:cs="Arial"/>
          <w:b/>
          <w:i/>
          <w:spacing w:val="3"/>
        </w:rPr>
        <w:tab/>
        <w:t xml:space="preserve">           </w:t>
      </w:r>
      <w:r w:rsidR="00E17CE2">
        <w:rPr>
          <w:rFonts w:ascii="Arial" w:eastAsia="Arial" w:hAnsi="Arial" w:cs="Arial"/>
          <w:b/>
          <w:i/>
          <w:spacing w:val="3"/>
        </w:rPr>
        <w:t xml:space="preserve"> </w:t>
      </w:r>
      <w:r w:rsidR="00E17CE2">
        <w:rPr>
          <w:rFonts w:ascii="Arial" w:eastAsia="Arial" w:hAnsi="Arial" w:cs="Arial"/>
          <w:b/>
          <w:spacing w:val="3"/>
        </w:rPr>
        <w:t>Sep</w:t>
      </w:r>
      <w:r w:rsidR="00395C1E" w:rsidRPr="00382AFB">
        <w:rPr>
          <w:rFonts w:ascii="Arial" w:eastAsia="Arial" w:hAnsi="Arial" w:cs="Arial"/>
          <w:b/>
          <w:spacing w:val="3"/>
        </w:rPr>
        <w:t xml:space="preserve"> 2011</w:t>
      </w:r>
      <w:r w:rsidRPr="00382AFB">
        <w:rPr>
          <w:rFonts w:ascii="Arial" w:eastAsia="Arial" w:hAnsi="Arial" w:cs="Arial"/>
          <w:b/>
          <w:spacing w:val="3"/>
        </w:rPr>
        <w:t xml:space="preserve"> – </w:t>
      </w:r>
      <w:r w:rsidR="00395C1E" w:rsidRPr="00382AFB">
        <w:rPr>
          <w:rFonts w:ascii="Arial" w:eastAsia="Arial" w:hAnsi="Arial" w:cs="Arial"/>
          <w:b/>
          <w:spacing w:val="3"/>
        </w:rPr>
        <w:t>Dec 2015</w:t>
      </w:r>
      <w:r w:rsidR="001B6152" w:rsidRPr="00382AFB">
        <w:rPr>
          <w:rFonts w:ascii="Arial" w:eastAsia="Arial" w:hAnsi="Arial" w:cs="Arial"/>
        </w:rPr>
        <w:t xml:space="preserve"> </w:t>
      </w:r>
    </w:p>
    <w:p w14:paraId="4DE8A3E2" w14:textId="1EAC52B4" w:rsidR="001D4650" w:rsidRPr="00382AFB" w:rsidRDefault="005B5940" w:rsidP="001B6152">
      <w:pPr>
        <w:ind w:left="104"/>
        <w:rPr>
          <w:rFonts w:ascii="Arial" w:hAnsi="Arial" w:cs="Arial"/>
          <w:b/>
          <w:i/>
          <w:sz w:val="24"/>
          <w:szCs w:val="24"/>
        </w:rPr>
      </w:pPr>
      <w:r w:rsidRPr="00382AFB">
        <w:rPr>
          <w:rFonts w:ascii="Arial" w:eastAsia="Arial" w:hAnsi="Arial" w:cs="Arial"/>
          <w:b/>
          <w:i/>
          <w:spacing w:val="3"/>
        </w:rPr>
        <w:t xml:space="preserve">B.S. Electrical Engineering: 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Embedded </w:t>
      </w:r>
      <w:r w:rsidR="006B20CD">
        <w:rPr>
          <w:rFonts w:ascii="Arial" w:eastAsia="Arial" w:hAnsi="Arial" w:cs="Arial"/>
          <w:b/>
          <w:i/>
          <w:spacing w:val="3"/>
        </w:rPr>
        <w:t>Computing</w:t>
      </w:r>
      <w:r w:rsidR="001B6152" w:rsidRPr="00382AFB">
        <w:rPr>
          <w:rFonts w:ascii="Arial" w:eastAsia="Arial" w:hAnsi="Arial" w:cs="Arial"/>
          <w:b/>
          <w:i/>
          <w:spacing w:val="3"/>
        </w:rPr>
        <w:t xml:space="preserve"> Systems</w:t>
      </w:r>
      <w:r w:rsidR="00D74E87" w:rsidRPr="00382AFB">
        <w:rPr>
          <w:rFonts w:ascii="Arial" w:eastAsia="Arial" w:hAnsi="Arial" w:cs="Arial"/>
          <w:b/>
          <w:i/>
        </w:rPr>
        <w:br/>
      </w:r>
    </w:p>
    <w:p w14:paraId="0F70AF50" w14:textId="3F4051CA" w:rsidR="00D74E87" w:rsidRPr="00382AFB" w:rsidRDefault="00D74E87" w:rsidP="00D74E87">
      <w:pPr>
        <w:spacing w:line="240" w:lineRule="exact"/>
        <w:ind w:right="7365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 wp14:anchorId="71025AFD" wp14:editId="2EEEBA67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2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26995" id="Group 4" o:spid="_x0000_s1026" style="position:absolute;margin-left:41.75pt;margin-top:17.75pt;width:528.6pt;height:0;z-index:-251654144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XPQXA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4D09A2">
        <w:rPr>
          <w:rFonts w:ascii="Arial" w:eastAsia="Arial" w:hAnsi="Arial" w:cs="Arial"/>
          <w:b/>
          <w:spacing w:val="-1"/>
          <w:position w:val="-1"/>
          <w:sz w:val="22"/>
          <w:szCs w:val="22"/>
        </w:rPr>
        <w:t xml:space="preserve"> </w:t>
      </w:r>
      <w:r w:rsidR="00366A40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HIGHLIGHTS</w:t>
      </w:r>
    </w:p>
    <w:p w14:paraId="3EA303A8" w14:textId="61C1A224" w:rsidR="00D74E87" w:rsidRPr="005F4258" w:rsidRDefault="00D74E87" w:rsidP="006E4C54">
      <w:pPr>
        <w:spacing w:line="240" w:lineRule="exact"/>
        <w:ind w:right="7365"/>
        <w:rPr>
          <w:rFonts w:ascii="Arial" w:eastAsia="Arial" w:hAnsi="Arial" w:cs="Arial"/>
          <w:b/>
          <w:color w:val="FF0000"/>
          <w:spacing w:val="-1"/>
          <w:position w:val="-1"/>
          <w:sz w:val="22"/>
          <w:szCs w:val="22"/>
        </w:rPr>
      </w:pPr>
    </w:p>
    <w:p w14:paraId="0BAF646F" w14:textId="7917F070" w:rsidR="002C0EA2" w:rsidRPr="006B20CD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 w:rsidRPr="006E4C54">
        <w:rPr>
          <w:rFonts w:ascii="Arial" w:eastAsia="Arial" w:hAnsi="Arial" w:cs="Arial"/>
        </w:rPr>
        <w:t>Excellent interpersonal and communication skills</w:t>
      </w:r>
    </w:p>
    <w:p w14:paraId="266FEA81" w14:textId="178609FE" w:rsidR="006B20CD" w:rsidRPr="00020F46" w:rsidRDefault="00020F46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3</w:t>
      </w:r>
      <w:r w:rsidR="006B20CD">
        <w:rPr>
          <w:rFonts w:ascii="Arial" w:eastAsia="Arial" w:hAnsi="Arial" w:cs="Arial"/>
        </w:rPr>
        <w:t xml:space="preserve"> years </w:t>
      </w:r>
      <w:r>
        <w:rPr>
          <w:rFonts w:ascii="Arial" w:eastAsia="Arial" w:hAnsi="Arial" w:cs="Arial"/>
        </w:rPr>
        <w:t>embedded</w:t>
      </w:r>
      <w:r w:rsidR="006B20CD">
        <w:rPr>
          <w:rFonts w:ascii="Arial" w:eastAsia="Arial" w:hAnsi="Arial" w:cs="Arial"/>
        </w:rPr>
        <w:t xml:space="preserve"> software development </w:t>
      </w:r>
      <w:r>
        <w:rPr>
          <w:rFonts w:ascii="Arial" w:eastAsia="Arial" w:hAnsi="Arial" w:cs="Arial"/>
        </w:rPr>
        <w:t>experience working in highly-regulated industries</w:t>
      </w:r>
    </w:p>
    <w:p w14:paraId="5A015BAD" w14:textId="3139E5B3" w:rsidR="006E4C54" w:rsidRPr="003E2787" w:rsidRDefault="00833EC0" w:rsidP="006B20CD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</w:rPr>
        <w:t>Strong C/C++ programming skills and</w:t>
      </w:r>
      <w:r w:rsidR="00020F46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understanding of computer architecture</w:t>
      </w:r>
    </w:p>
    <w:p w14:paraId="152DC990" w14:textId="4EC58BAA" w:rsidR="003E2787" w:rsidRPr="003E2787" w:rsidRDefault="003E2787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eastAsia="Arial"/>
        </w:rPr>
      </w:pPr>
      <w:r>
        <w:rPr>
          <w:rFonts w:ascii="Arial" w:eastAsia="Arial" w:hAnsi="Arial" w:cs="Arial"/>
        </w:rPr>
        <w:t>Real-time Linux system development on ARM platforms</w:t>
      </w:r>
    </w:p>
    <w:p w14:paraId="1DD8A736" w14:textId="2BC842DA" w:rsidR="002C0EA2" w:rsidRPr="006E4C54" w:rsidRDefault="003E2787" w:rsidP="00283D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</w:rPr>
      </w:pPr>
      <w:r>
        <w:rPr>
          <w:rFonts w:ascii="Arial" w:eastAsia="Arial" w:hAnsi="Arial" w:cs="Arial"/>
          <w:spacing w:val="-1"/>
          <w:position w:val="-1"/>
        </w:rPr>
        <w:t xml:space="preserve">Experience </w:t>
      </w:r>
      <w:r w:rsidR="00EC5A01">
        <w:rPr>
          <w:rFonts w:ascii="Arial" w:eastAsia="Arial" w:hAnsi="Arial" w:cs="Arial"/>
          <w:spacing w:val="-1"/>
          <w:position w:val="-1"/>
        </w:rPr>
        <w:t>managing</w:t>
      </w:r>
      <w:r>
        <w:rPr>
          <w:rFonts w:ascii="Arial" w:eastAsia="Arial" w:hAnsi="Arial" w:cs="Arial"/>
          <w:spacing w:val="-1"/>
          <w:position w:val="-1"/>
        </w:rPr>
        <w:t xml:space="preserve"> build systems and remote agent administration</w:t>
      </w:r>
    </w:p>
    <w:p w14:paraId="06837606" w14:textId="0CEE18A6" w:rsidR="002C0EA2" w:rsidRPr="002C0EA2" w:rsidRDefault="006E4C54" w:rsidP="002C0EA2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  <w:b/>
          <w:spacing w:val="-1"/>
          <w:position w:val="-1"/>
          <w:sz w:val="22"/>
          <w:szCs w:val="22"/>
        </w:rPr>
      </w:pPr>
      <w:r>
        <w:rPr>
          <w:rFonts w:ascii="Arial" w:eastAsia="Arial" w:hAnsi="Arial" w:cs="Arial"/>
        </w:rPr>
        <w:t>Demonstrates time-management and proven track-record of meeting</w:t>
      </w:r>
      <w:r w:rsidR="002C0EA2">
        <w:rPr>
          <w:rFonts w:ascii="Arial" w:eastAsia="Arial" w:hAnsi="Arial" w:cs="Arial"/>
        </w:rPr>
        <w:t xml:space="preserve"> customer</w:t>
      </w:r>
      <w:r>
        <w:rPr>
          <w:rFonts w:ascii="Arial" w:eastAsia="Arial" w:hAnsi="Arial" w:cs="Arial"/>
        </w:rPr>
        <w:t xml:space="preserve"> deadlines</w:t>
      </w:r>
      <w:r w:rsidRPr="006E4C54">
        <w:rPr>
          <w:rFonts w:ascii="Arial" w:eastAsia="Arial" w:hAnsi="Arial" w:cs="Arial"/>
        </w:rPr>
        <w:br/>
      </w:r>
    </w:p>
    <w:p w14:paraId="7C5384D7" w14:textId="77777777" w:rsidR="002C0EA2" w:rsidRPr="00382AFB" w:rsidRDefault="002C0EA2" w:rsidP="002C0EA2">
      <w:pPr>
        <w:spacing w:line="240" w:lineRule="exact"/>
        <w:ind w:left="90" w:right="7365" w:hanging="23"/>
        <w:rPr>
          <w:rFonts w:ascii="Arial" w:eastAsia="Arial" w:hAnsi="Arial" w:cs="Arial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338CD55B" wp14:editId="49F177EC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5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6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E966DE2" id="Group 4" o:spid="_x0000_s1026" style="position:absolute;margin-left:41.75pt;margin-top:17.75pt;width:528.6pt;height:0;z-index:-251652096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SKILLS</w:t>
      </w:r>
    </w:p>
    <w:p w14:paraId="2B1C22F1" w14:textId="45DC4675" w:rsidR="002C0EA2" w:rsidRPr="00382AFB" w:rsidRDefault="005F4258" w:rsidP="005F4258">
      <w:pPr>
        <w:tabs>
          <w:tab w:val="left" w:pos="4873"/>
        </w:tabs>
        <w:ind w:left="46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</w:r>
    </w:p>
    <w:p w14:paraId="19D27A86" w14:textId="4D2FD90E" w:rsidR="00214B5C" w:rsidRPr="00B10562" w:rsidRDefault="00B10562" w:rsidP="00214B5C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General</w:t>
      </w:r>
      <w:r w:rsidR="00214B5C" w:rsidRPr="00B10562">
        <w:rPr>
          <w:rFonts w:ascii="Arial" w:eastAsia="Arial" w:hAnsi="Arial" w:cs="Arial"/>
        </w:rPr>
        <w:t xml:space="preserve"> </w:t>
      </w:r>
    </w:p>
    <w:p w14:paraId="3AB32553" w14:textId="77777777" w:rsidR="00214B5C" w:rsidRDefault="00214B5C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214B5C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4DA0B23D" w14:textId="206FCAA4" w:rsidR="00D41CD9" w:rsidRDefault="00D41CD9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</w:t>
      </w:r>
      <w:r w:rsidR="00020F46">
        <w:rPr>
          <w:rFonts w:ascii="Arial" w:eastAsia="Arial" w:hAnsi="Arial" w:cs="Arial"/>
        </w:rPr>
        <w:t>/C++</w:t>
      </w:r>
      <w:r>
        <w:rPr>
          <w:rFonts w:ascii="Arial" w:eastAsia="Arial" w:hAnsi="Arial" w:cs="Arial"/>
        </w:rPr>
        <w:t xml:space="preserve"> </w:t>
      </w:r>
      <w:r w:rsidR="00020F46">
        <w:rPr>
          <w:rFonts w:ascii="Arial" w:eastAsia="Arial" w:hAnsi="Arial" w:cs="Arial"/>
        </w:rPr>
        <w:t>f</w:t>
      </w:r>
      <w:r>
        <w:rPr>
          <w:rFonts w:ascii="Arial" w:eastAsia="Arial" w:hAnsi="Arial" w:cs="Arial"/>
        </w:rPr>
        <w:t>or embedded systems</w:t>
      </w:r>
    </w:p>
    <w:p w14:paraId="0778ACF9" w14:textId="6C97838F" w:rsid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Python/Bash scripting for task automation</w:t>
      </w:r>
    </w:p>
    <w:p w14:paraId="477CC0DD" w14:textId="4DAB1DC9" w:rsidR="00D41CD9" w:rsidRDefault="003E2787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 v</w:t>
      </w:r>
      <w:r w:rsidR="00283DD8">
        <w:rPr>
          <w:rFonts w:ascii="Arial" w:eastAsia="Arial" w:hAnsi="Arial" w:cs="Arial"/>
        </w:rPr>
        <w:t xml:space="preserve">ersion control </w:t>
      </w:r>
      <w:r>
        <w:rPr>
          <w:rFonts w:ascii="Arial" w:eastAsia="Arial" w:hAnsi="Arial" w:cs="Arial"/>
        </w:rPr>
        <w:t>system workflow</w:t>
      </w:r>
    </w:p>
    <w:p w14:paraId="27CC06F6" w14:textId="1CAF247A" w:rsidR="00283DD8" w:rsidRDefault="00283DD8" w:rsidP="00D41CD9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Build systems administration (Jenkins, Bamboo)</w:t>
      </w:r>
    </w:p>
    <w:p w14:paraId="70606924" w14:textId="76BBAD2F" w:rsidR="00D41CD9" w:rsidRPr="00283DD8" w:rsidRDefault="0032178B" w:rsidP="00283DD8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Aerospace communication protocols (ARINC 429)</w:t>
      </w:r>
    </w:p>
    <w:p w14:paraId="05344996" w14:textId="2B0D7D1C" w:rsidR="00214B5C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Static code analysis tools (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>, LDRA)</w:t>
      </w:r>
    </w:p>
    <w:p w14:paraId="37D2AA91" w14:textId="19D6FEFA" w:rsidR="00D41CD9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Communication protocols (UART, SPI, I2C)</w:t>
      </w:r>
    </w:p>
    <w:p w14:paraId="02B57E0D" w14:textId="4A704AE4" w:rsidR="0004563F" w:rsidRDefault="00283DD8" w:rsidP="00214B5C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ARM</w:t>
      </w:r>
      <w:r w:rsidR="0004563F">
        <w:rPr>
          <w:rFonts w:ascii="Arial" w:eastAsia="Arial" w:hAnsi="Arial" w:cs="Arial"/>
        </w:rPr>
        <w:t xml:space="preserve"> microcontroller development</w:t>
      </w:r>
    </w:p>
    <w:p w14:paraId="41F7C361" w14:textId="60784CE8" w:rsidR="00214B5C" w:rsidRPr="00D41CD9" w:rsidRDefault="00283DD8" w:rsidP="00D41CD9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Real-time Linux OS platforms</w:t>
      </w:r>
    </w:p>
    <w:p w14:paraId="376ECDD4" w14:textId="5682D26C" w:rsidR="00214B5C" w:rsidRPr="0004563F" w:rsidRDefault="003E2787" w:rsidP="0004563F">
      <w:pPr>
        <w:pStyle w:val="ListParagraph"/>
        <w:numPr>
          <w:ilvl w:val="0"/>
          <w:numId w:val="10"/>
        </w:numPr>
        <w:spacing w:line="240" w:lineRule="exact"/>
        <w:ind w:left="-180" w:hanging="180"/>
        <w:rPr>
          <w:rFonts w:ascii="Arial" w:eastAsia="Arial" w:hAnsi="Arial" w:cs="Arial"/>
        </w:rPr>
        <w:sectPr w:rsidR="00214B5C" w:rsidRPr="0004563F" w:rsidSect="00DD4FDB">
          <w:type w:val="continuous"/>
          <w:pgSz w:w="12240" w:h="15840"/>
          <w:pgMar w:top="720" w:right="763" w:bottom="274" w:left="763" w:header="720" w:footer="720" w:gutter="0"/>
          <w:cols w:num="2" w:space="720"/>
        </w:sectPr>
      </w:pPr>
      <w:r>
        <w:rPr>
          <w:rFonts w:ascii="Arial" w:eastAsia="Arial" w:hAnsi="Arial" w:cs="Arial"/>
        </w:rPr>
        <w:t>AWS/remote instance administration</w:t>
      </w:r>
    </w:p>
    <w:p w14:paraId="30DB1469" w14:textId="77777777" w:rsidR="00214B5C" w:rsidRDefault="00214B5C" w:rsidP="00214B5C">
      <w:pPr>
        <w:spacing w:line="240" w:lineRule="exact"/>
        <w:ind w:right="7365"/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</w:pPr>
    </w:p>
    <w:p w14:paraId="0DF94C1C" w14:textId="7BF4A4E8" w:rsidR="00B10562" w:rsidRDefault="00B10562" w:rsidP="00B10562">
      <w:pPr>
        <w:spacing w:line="240" w:lineRule="exact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 </w:t>
      </w:r>
      <w:r w:rsidR="00214B5C">
        <w:rPr>
          <w:rFonts w:ascii="Arial" w:eastAsia="Arial" w:hAnsi="Arial" w:cs="Arial"/>
          <w:b/>
        </w:rPr>
        <w:t xml:space="preserve"> </w:t>
      </w:r>
      <w:r w:rsidR="002C0EA2" w:rsidRPr="00B10562">
        <w:rPr>
          <w:rFonts w:ascii="Arial" w:eastAsia="Arial" w:hAnsi="Arial" w:cs="Arial"/>
          <w:b/>
        </w:rPr>
        <w:t>Languages</w:t>
      </w:r>
    </w:p>
    <w:p w14:paraId="3A759761" w14:textId="77777777" w:rsidR="0011667A" w:rsidRDefault="0011667A" w:rsidP="0011667A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1FE589BC" w14:textId="09D1ACAB" w:rsidR="00833EC0" w:rsidRPr="00833EC0" w:rsidRDefault="00833EC0" w:rsidP="00833EC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C, C++, </w:t>
      </w:r>
      <w:r w:rsidR="00283DD8">
        <w:rPr>
          <w:rFonts w:ascii="Arial" w:eastAsia="Arial" w:hAnsi="Arial" w:cs="Arial"/>
        </w:rPr>
        <w:t xml:space="preserve">Python, </w:t>
      </w:r>
      <w:r w:rsidR="003E2787">
        <w:rPr>
          <w:rFonts w:ascii="Arial" w:eastAsia="Arial" w:hAnsi="Arial" w:cs="Arial"/>
        </w:rPr>
        <w:t xml:space="preserve">Bash, </w:t>
      </w:r>
      <w:r>
        <w:rPr>
          <w:rFonts w:ascii="Arial" w:eastAsia="Arial" w:hAnsi="Arial" w:cs="Arial"/>
        </w:rPr>
        <w:t>Java,</w:t>
      </w:r>
      <w:r w:rsidR="00283DD8">
        <w:rPr>
          <w:rFonts w:ascii="Arial" w:eastAsia="Arial" w:hAnsi="Arial" w:cs="Arial"/>
        </w:rPr>
        <w:t xml:space="preserve"> JavaScript,</w:t>
      </w:r>
      <w:r>
        <w:rPr>
          <w:rFonts w:ascii="Arial" w:eastAsia="Arial" w:hAnsi="Arial" w:cs="Arial"/>
        </w:rPr>
        <w:t xml:space="preserve"> Visual Basic</w:t>
      </w:r>
      <w:r w:rsidR="00283DD8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br/>
      </w:r>
    </w:p>
    <w:p w14:paraId="5334C706" w14:textId="698EB81C" w:rsidR="00B10562" w:rsidRPr="00B10562" w:rsidRDefault="00B10562" w:rsidP="00B10562">
      <w:pPr>
        <w:spacing w:line="240" w:lineRule="exact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  </w:t>
      </w:r>
      <w:r w:rsidRPr="00B10562">
        <w:rPr>
          <w:rFonts w:ascii="Arial" w:eastAsia="Arial" w:hAnsi="Arial" w:cs="Arial"/>
          <w:b/>
        </w:rPr>
        <w:t>Tools</w:t>
      </w:r>
    </w:p>
    <w:p w14:paraId="27C0BB4B" w14:textId="77777777" w:rsidR="0011667A" w:rsidRDefault="0011667A" w:rsidP="00214B5C">
      <w:pPr>
        <w:pStyle w:val="ListParagraph"/>
        <w:spacing w:line="240" w:lineRule="exact"/>
        <w:ind w:left="540"/>
        <w:rPr>
          <w:rFonts w:ascii="Arial" w:eastAsia="Arial" w:hAnsi="Arial" w:cs="Arial"/>
        </w:rPr>
        <w:sectPr w:rsidR="0011667A" w:rsidSect="00EF0145">
          <w:type w:val="continuous"/>
          <w:pgSz w:w="12240" w:h="15840"/>
          <w:pgMar w:top="720" w:right="763" w:bottom="274" w:left="763" w:header="720" w:footer="720" w:gutter="0"/>
          <w:cols w:space="720"/>
        </w:sectPr>
      </w:pPr>
    </w:p>
    <w:p w14:paraId="717554AF" w14:textId="6CB4829A" w:rsidR="002C0EA2" w:rsidRPr="0011667A" w:rsidRDefault="0011667A" w:rsidP="00214B5C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Git,</w:t>
      </w:r>
      <w:r w:rsidR="00283DD8"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>JIRA,</w:t>
      </w:r>
      <w:r w:rsidR="0014423E">
        <w:rPr>
          <w:rFonts w:eastAsia="Arial"/>
        </w:rPr>
        <w:t xml:space="preserve"> </w:t>
      </w:r>
      <w:r w:rsidR="00283DD8">
        <w:rPr>
          <w:rFonts w:ascii="Arial" w:eastAsia="Arial" w:hAnsi="Arial" w:cs="Arial"/>
        </w:rPr>
        <w:t>Bamboo,</w:t>
      </w:r>
      <w:r>
        <w:rPr>
          <w:rFonts w:ascii="Arial" w:eastAsia="Arial" w:hAnsi="Arial" w:cs="Arial"/>
        </w:rPr>
        <w:t xml:space="preserve"> </w:t>
      </w:r>
      <w:r w:rsidR="003E2787">
        <w:rPr>
          <w:rFonts w:ascii="Arial" w:eastAsia="Arial" w:hAnsi="Arial" w:cs="Arial"/>
        </w:rPr>
        <w:t xml:space="preserve">Jenkins, </w:t>
      </w:r>
      <w:r w:rsidR="00283DD8">
        <w:rPr>
          <w:rFonts w:ascii="Arial" w:eastAsia="Arial" w:hAnsi="Arial" w:cs="Arial"/>
        </w:rPr>
        <w:t>Node</w:t>
      </w:r>
      <w:r w:rsidR="003E2787">
        <w:rPr>
          <w:rFonts w:ascii="Arial" w:eastAsia="Arial" w:hAnsi="Arial" w:cs="Arial"/>
        </w:rPr>
        <w:t>.js</w:t>
      </w:r>
      <w:r w:rsidR="00283DD8">
        <w:rPr>
          <w:rFonts w:ascii="Arial" w:eastAsia="Arial" w:hAnsi="Arial" w:cs="Arial"/>
        </w:rPr>
        <w:t xml:space="preserve">, </w:t>
      </w:r>
      <w:proofErr w:type="spellStart"/>
      <w:r w:rsidR="00283DD8">
        <w:rPr>
          <w:rFonts w:ascii="Arial" w:eastAsia="Arial" w:hAnsi="Arial" w:cs="Arial"/>
        </w:rPr>
        <w:t>Klocwork</w:t>
      </w:r>
      <w:proofErr w:type="spellEnd"/>
      <w:r w:rsidR="003E2787">
        <w:rPr>
          <w:rFonts w:ascii="Arial" w:eastAsia="Arial" w:hAnsi="Arial" w:cs="Arial"/>
        </w:rPr>
        <w:t xml:space="preserve">, </w:t>
      </w:r>
      <w:r w:rsidR="00214B5C">
        <w:rPr>
          <w:rFonts w:ascii="Arial" w:eastAsia="Arial" w:hAnsi="Arial" w:cs="Arial"/>
        </w:rPr>
        <w:t>Eclipse</w:t>
      </w:r>
      <w:r w:rsidRPr="0011667A">
        <w:rPr>
          <w:rFonts w:ascii="Arial" w:eastAsia="Arial" w:hAnsi="Arial" w:cs="Arial"/>
        </w:rPr>
        <w:br/>
      </w:r>
    </w:p>
    <w:p w14:paraId="6B9470E1" w14:textId="22B0A8E7" w:rsidR="002333C6" w:rsidRPr="00382AFB" w:rsidRDefault="00244E2F" w:rsidP="001342F0">
      <w:pPr>
        <w:spacing w:line="240" w:lineRule="exact"/>
        <w:ind w:left="67" w:right="7365"/>
        <w:rPr>
          <w:rFonts w:ascii="Arial" w:eastAsia="Arial" w:hAnsi="Arial" w:cs="Arial"/>
          <w:color w:val="7F7F7F" w:themeColor="text1" w:themeTint="80"/>
          <w:sz w:val="22"/>
          <w:szCs w:val="22"/>
        </w:rPr>
      </w:pPr>
      <w:r w:rsidRPr="005F4258">
        <w:rPr>
          <w:rFonts w:ascii="Arial" w:hAnsi="Arial" w:cs="Arial"/>
          <w:noProof/>
          <w:color w:val="1F497D" w:themeColor="text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71CB9FA" wp14:editId="49A35849">
                <wp:simplePos x="0" y="0"/>
                <wp:positionH relativeFrom="page">
                  <wp:posOffset>530225</wp:posOffset>
                </wp:positionH>
                <wp:positionV relativeFrom="paragraph">
                  <wp:posOffset>225425</wp:posOffset>
                </wp:positionV>
                <wp:extent cx="6713220" cy="0"/>
                <wp:effectExtent l="0" t="0" r="11430" b="19050"/>
                <wp:wrapNone/>
                <wp:docPr id="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3220" cy="0"/>
                          <a:chOff x="835" y="355"/>
                          <a:chExt cx="10572" cy="0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835" y="355"/>
                            <a:ext cx="10572" cy="0"/>
                          </a:xfrm>
                          <a:custGeom>
                            <a:avLst/>
                            <a:gdLst>
                              <a:gd name="T0" fmla="*/ 0 w 10572"/>
                              <a:gd name="T1" fmla="*/ 10572 w 10572"/>
                              <a:gd name="T2" fmla="*/ 0 60000 65536"/>
                              <a:gd name="T3" fmla="*/ 0 60000 65536"/>
                            </a:gdLst>
                            <a:ahLst/>
                            <a:cxnLst>
                              <a:cxn ang="T2">
                                <a:pos x="T0" y="0"/>
                              </a:cxn>
                              <a:cxn ang="T3">
                                <a:pos x="T1" y="0"/>
                              </a:cxn>
                            </a:cxnLst>
                            <a:rect l="0" t="0" r="r" b="b"/>
                            <a:pathLst>
                              <a:path w="10572">
                                <a:moveTo>
                                  <a:pt x="0" y="0"/>
                                </a:moveTo>
                                <a:lnTo>
                                  <a:pt x="10572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chemeClr val="accent1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A569E6" id="Group 4" o:spid="_x0000_s1026" style="position:absolute;margin-left:41.75pt;margin-top:17.75pt;width:528.6pt;height:0;z-index:-251658240;mso-position-horizontal-relative:page" coordorigin="835,355" coordsize="10572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">
                <v:shape id="Freeform 5" o:spid="_x0000_s1027" style="position:absolute;left:835;top:355;width:10572;height:0;visibility:visible;mso-wrap-style:square;v-text-anchor:top" coordsize="105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" path="m,l10572,e" filled="f" strokecolor="#4f81bd [3204]" strokeweight="1.54pt">
                  <v:path arrowok="t" o:connecttype="custom" o:connectlocs="0,0;10572,0" o:connectangles="0,0"/>
                </v:shape>
                <w10:wrap anchorx="page"/>
              </v:group>
            </w:pict>
          </mc:Fallback>
        </mc:AlternateConten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EXP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E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R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1"/>
          <w:position w:val="-1"/>
          <w:sz w:val="22"/>
          <w:szCs w:val="22"/>
        </w:rPr>
        <w:t>I</w:t>
      </w:r>
      <w:r w:rsidR="00920D57" w:rsidRPr="00382AFB">
        <w:rPr>
          <w:rFonts w:ascii="Arial" w:eastAsia="Arial" w:hAnsi="Arial" w:cs="Arial"/>
          <w:b/>
          <w:color w:val="7F7F7F" w:themeColor="text1" w:themeTint="80"/>
          <w:spacing w:val="-1"/>
          <w:position w:val="-1"/>
          <w:sz w:val="22"/>
          <w:szCs w:val="22"/>
        </w:rPr>
        <w:t>ENC</w:t>
      </w:r>
      <w:r w:rsidR="00920D57" w:rsidRPr="00382AFB">
        <w:rPr>
          <w:rFonts w:ascii="Arial" w:eastAsia="Arial" w:hAnsi="Arial" w:cs="Arial"/>
          <w:b/>
          <w:color w:val="7F7F7F" w:themeColor="text1" w:themeTint="80"/>
          <w:position w:val="-1"/>
          <w:sz w:val="22"/>
          <w:szCs w:val="22"/>
        </w:rPr>
        <w:t>E</w:t>
      </w:r>
    </w:p>
    <w:p w14:paraId="38BB4CBE" w14:textId="77777777" w:rsidR="002333C6" w:rsidRPr="00382AFB" w:rsidRDefault="002333C6">
      <w:pPr>
        <w:spacing w:before="3" w:line="100" w:lineRule="exact"/>
        <w:rPr>
          <w:rFonts w:ascii="Arial" w:hAnsi="Arial" w:cs="Arial"/>
          <w:sz w:val="11"/>
          <w:szCs w:val="11"/>
        </w:rPr>
      </w:pPr>
    </w:p>
    <w:p w14:paraId="047BE92C" w14:textId="77777777" w:rsidR="002333C6" w:rsidRPr="00382AFB" w:rsidRDefault="002333C6">
      <w:pPr>
        <w:spacing w:line="200" w:lineRule="exact"/>
        <w:rPr>
          <w:rFonts w:ascii="Arial" w:hAnsi="Arial" w:cs="Arial"/>
        </w:rPr>
      </w:pPr>
    </w:p>
    <w:p w14:paraId="62851D66" w14:textId="5E60A678" w:rsidR="003E2787" w:rsidRPr="00382AFB" w:rsidRDefault="003E2787" w:rsidP="003E2787">
      <w:pPr>
        <w:ind w:left="104"/>
        <w:rPr>
          <w:rFonts w:ascii="Arial" w:eastAsia="Arial" w:hAnsi="Arial" w:cs="Arial"/>
          <w:b/>
          <w:spacing w:val="1"/>
        </w:rPr>
      </w:pPr>
      <w:proofErr w:type="spellStart"/>
      <w:r>
        <w:rPr>
          <w:rFonts w:ascii="Arial" w:eastAsia="Arial" w:hAnsi="Arial" w:cs="Arial"/>
          <w:b/>
        </w:rPr>
        <w:t>Kestra</w:t>
      </w:r>
      <w:proofErr w:type="spellEnd"/>
      <w:r>
        <w:rPr>
          <w:rFonts w:ascii="Arial" w:eastAsia="Arial" w:hAnsi="Arial" w:cs="Arial"/>
          <w:b/>
        </w:rPr>
        <w:t xml:space="preserve"> Medical Technologies Inc.</w:t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  <w:i/>
        </w:rPr>
        <w:t>E</w:t>
      </w:r>
      <w:r w:rsidR="00D84A19">
        <w:rPr>
          <w:rFonts w:ascii="Arial" w:eastAsia="Arial" w:hAnsi="Arial" w:cs="Arial"/>
          <w:b/>
          <w:i/>
        </w:rPr>
        <w:t>mbedded Software Engin</w:t>
      </w:r>
      <w:r w:rsidR="00EC5A01">
        <w:rPr>
          <w:rFonts w:ascii="Arial" w:eastAsia="Arial" w:hAnsi="Arial" w:cs="Arial"/>
          <w:b/>
          <w:i/>
        </w:rPr>
        <w:t>e</w:t>
      </w:r>
      <w:r w:rsidR="00D84A19">
        <w:rPr>
          <w:rFonts w:ascii="Arial" w:eastAsia="Arial" w:hAnsi="Arial" w:cs="Arial"/>
          <w:b/>
          <w:i/>
        </w:rPr>
        <w:t>er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ab/>
      </w:r>
      <w:r w:rsidR="00253D63">
        <w:rPr>
          <w:rFonts w:ascii="Arial" w:eastAsia="Arial" w:hAnsi="Arial" w:cs="Arial"/>
        </w:rPr>
        <w:tab/>
        <w:t xml:space="preserve">   </w:t>
      </w:r>
      <w:r>
        <w:rPr>
          <w:rFonts w:ascii="Arial" w:eastAsia="Arial" w:hAnsi="Arial" w:cs="Arial"/>
          <w:b/>
        </w:rPr>
        <w:t>Mar 2018 – Present</w:t>
      </w:r>
      <w:bookmarkStart w:id="0" w:name="_GoBack"/>
      <w:bookmarkEnd w:id="0"/>
      <w:r w:rsidRPr="003E2787">
        <w:rPr>
          <w:rFonts w:ascii="Arial" w:eastAsia="Arial" w:hAnsi="Arial" w:cs="Arial"/>
          <w:b/>
          <w:spacing w:val="1"/>
        </w:rPr>
        <w:t xml:space="preserve"> </w:t>
      </w:r>
    </w:p>
    <w:p w14:paraId="27C5C320" w14:textId="007B6559" w:rsidR="003E2787" w:rsidRPr="00996591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wearable medical devices for monitoring and resuscitation of patients at risk of sudden cardiac arrest</w:t>
      </w:r>
    </w:p>
    <w:p w14:paraId="0EC3940C" w14:textId="3A463586" w:rsidR="003E2787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Administration of Bamboo build system for</w:t>
      </w:r>
      <w:r w:rsidR="00EC5A01">
        <w:rPr>
          <w:rFonts w:ascii="Arial" w:eastAsia="Arial" w:hAnsi="Arial" w:cs="Arial"/>
        </w:rPr>
        <w:t xml:space="preserve"> unit</w:t>
      </w:r>
      <w:r>
        <w:rPr>
          <w:rFonts w:ascii="Arial" w:eastAsia="Arial" w:hAnsi="Arial" w:cs="Arial"/>
        </w:rPr>
        <w:t xml:space="preserve"> </w:t>
      </w:r>
      <w:r w:rsidR="00EC5A01">
        <w:rPr>
          <w:rFonts w:ascii="Arial" w:eastAsia="Arial" w:hAnsi="Arial" w:cs="Arial"/>
        </w:rPr>
        <w:t xml:space="preserve">test automation and </w:t>
      </w:r>
      <w:r>
        <w:rPr>
          <w:rFonts w:ascii="Arial" w:eastAsia="Arial" w:hAnsi="Arial" w:cs="Arial"/>
        </w:rPr>
        <w:t>deployment of production software</w:t>
      </w:r>
    </w:p>
    <w:p w14:paraId="22C61F40" w14:textId="44E3B37D" w:rsidR="00D84A19" w:rsidRDefault="00D84A19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Automate </w:t>
      </w:r>
      <w:proofErr w:type="spellStart"/>
      <w:r>
        <w:rPr>
          <w:rFonts w:ascii="Arial" w:eastAsia="Arial" w:hAnsi="Arial" w:cs="Arial"/>
        </w:rPr>
        <w:t>Klocwork</w:t>
      </w:r>
      <w:proofErr w:type="spellEnd"/>
      <w:r>
        <w:rPr>
          <w:rFonts w:ascii="Arial" w:eastAsia="Arial" w:hAnsi="Arial" w:cs="Arial"/>
        </w:rPr>
        <w:t xml:space="preserve"> static code analysis </w:t>
      </w:r>
      <w:r w:rsidR="00EC5A01">
        <w:rPr>
          <w:rFonts w:ascii="Arial" w:eastAsia="Arial" w:hAnsi="Arial" w:cs="Arial"/>
        </w:rPr>
        <w:t>reports upon Git check-ins and SW releases</w:t>
      </w:r>
    </w:p>
    <w:p w14:paraId="448177AF" w14:textId="77777777" w:rsidR="00EC5A01" w:rsidRDefault="00EC5A01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Integrate new features and bugfixes for C++ applications running on real-time Linux system</w:t>
      </w:r>
    </w:p>
    <w:p w14:paraId="6E698A7D" w14:textId="4922D585" w:rsidR="00EC5A01" w:rsidRPr="00382AFB" w:rsidRDefault="00EC5A01" w:rsidP="003E2787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Develop SW component test scripts (Python) for system requirement verification</w:t>
      </w:r>
    </w:p>
    <w:p w14:paraId="2A37F2CE" w14:textId="03BF7200" w:rsidR="003E2787" w:rsidRPr="003E2787" w:rsidRDefault="003E2787" w:rsidP="003E2787">
      <w:pPr>
        <w:rPr>
          <w:rFonts w:ascii="Arial" w:eastAsia="Arial" w:hAnsi="Arial" w:cs="Arial"/>
          <w:b/>
        </w:rPr>
      </w:pPr>
    </w:p>
    <w:p w14:paraId="3EE3F090" w14:textId="3CDF2F1F" w:rsidR="001342F0" w:rsidRPr="00382AFB" w:rsidRDefault="001342F0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Pr="00382AFB">
        <w:rPr>
          <w:rFonts w:ascii="Arial" w:eastAsia="Arial" w:hAnsi="Arial" w:cs="Arial"/>
          <w:b/>
        </w:rPr>
        <w:tab/>
      </w:r>
      <w:r w:rsidRPr="00382AFB">
        <w:rPr>
          <w:rFonts w:ascii="Arial" w:eastAsia="Arial" w:hAnsi="Arial" w:cs="Arial"/>
          <w:b/>
        </w:rPr>
        <w:tab/>
      </w:r>
      <w:r w:rsidR="000F4B15" w:rsidRPr="00382AFB">
        <w:rPr>
          <w:rFonts w:ascii="Arial" w:eastAsia="Arial" w:hAnsi="Arial" w:cs="Arial"/>
          <w:b/>
          <w:i/>
        </w:rPr>
        <w:t>Embedded Software Engineer</w:t>
      </w:r>
      <w:r w:rsidRPr="00382AFB">
        <w:rPr>
          <w:rFonts w:ascii="Arial" w:eastAsia="Arial" w:hAnsi="Arial" w:cs="Arial"/>
          <w:b/>
          <w:i/>
        </w:rPr>
        <w:tab/>
      </w:r>
      <w:r w:rsidR="00D84A19">
        <w:rPr>
          <w:rFonts w:ascii="Arial" w:eastAsia="Arial" w:hAnsi="Arial" w:cs="Arial"/>
          <w:b/>
          <w:i/>
        </w:rPr>
        <w:t>I</w:t>
      </w:r>
      <w:r w:rsidRPr="00382AFB">
        <w:rPr>
          <w:rFonts w:ascii="Arial" w:eastAsia="Arial" w:hAnsi="Arial" w:cs="Arial"/>
          <w:b/>
          <w:i/>
        </w:rPr>
        <w:t xml:space="preserve">               </w:t>
      </w:r>
      <w:r w:rsidR="00810213" w:rsidRPr="00382AFB">
        <w:rPr>
          <w:rFonts w:ascii="Arial" w:eastAsia="Arial" w:hAnsi="Arial" w:cs="Arial"/>
          <w:b/>
          <w:i/>
        </w:rPr>
        <w:tab/>
        <w:t xml:space="preserve"> </w:t>
      </w:r>
      <w:r w:rsidR="00366A40" w:rsidRPr="00382AFB">
        <w:rPr>
          <w:rFonts w:ascii="Arial" w:eastAsia="Arial" w:hAnsi="Arial" w:cs="Arial"/>
          <w:b/>
        </w:rPr>
        <w:t>Feb 2016</w:t>
      </w:r>
      <w:r w:rsidRPr="00382AFB">
        <w:rPr>
          <w:rFonts w:ascii="Arial" w:eastAsia="Arial" w:hAnsi="Arial" w:cs="Arial"/>
          <w:b/>
          <w:spacing w:val="1"/>
        </w:rPr>
        <w:t xml:space="preserve"> – </w:t>
      </w:r>
      <w:r w:rsidR="00F575FE">
        <w:rPr>
          <w:rFonts w:ascii="Arial" w:eastAsia="Arial" w:hAnsi="Arial" w:cs="Arial"/>
          <w:b/>
          <w:spacing w:val="1"/>
        </w:rPr>
        <w:t>Feb 2018</w:t>
      </w:r>
    </w:p>
    <w:p w14:paraId="684C4995" w14:textId="3FEC3DDF" w:rsidR="00996591" w:rsidRPr="00996591" w:rsidRDefault="00996591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Create low-power embedded systems (MPC565 </w:t>
      </w:r>
      <w:r w:rsidR="0004563F">
        <w:rPr>
          <w:rFonts w:ascii="Arial" w:eastAsia="Arial" w:hAnsi="Arial" w:cs="Arial"/>
        </w:rPr>
        <w:t>platform</w:t>
      </w:r>
      <w:r>
        <w:rPr>
          <w:rFonts w:ascii="Arial" w:eastAsia="Arial" w:hAnsi="Arial" w:cs="Arial"/>
        </w:rPr>
        <w:t>) for processing analog sensor input</w:t>
      </w:r>
    </w:p>
    <w:p w14:paraId="4CF436F9" w14:textId="09644F8B" w:rsidR="000768DB" w:rsidRPr="00382AFB" w:rsidRDefault="002A69B3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Design</w:t>
      </w:r>
      <w:r w:rsidR="00DB7CD7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>software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768DB" w:rsidRPr="00382AFB">
        <w:rPr>
          <w:rFonts w:ascii="Arial" w:hAnsi="Arial" w:cs="Arial"/>
          <w:shd w:val="clear" w:color="auto" w:fill="FFFFFF"/>
        </w:rPr>
        <w:t xml:space="preserve">requirements </w:t>
      </w:r>
      <w:r w:rsidR="009516D2">
        <w:rPr>
          <w:rFonts w:ascii="Arial" w:hAnsi="Arial" w:cs="Arial"/>
          <w:shd w:val="clear" w:color="auto" w:fill="FFFFFF"/>
        </w:rPr>
        <w:t>to be agreed upon by</w:t>
      </w:r>
      <w:r w:rsidR="00481F6A" w:rsidRPr="00382AFB">
        <w:rPr>
          <w:rFonts w:ascii="Arial" w:hAnsi="Arial" w:cs="Arial"/>
          <w:shd w:val="clear" w:color="auto" w:fill="FFFFFF"/>
        </w:rPr>
        <w:t xml:space="preserve"> customer</w:t>
      </w:r>
      <w:r w:rsidR="000768DB" w:rsidRPr="00382AFB">
        <w:rPr>
          <w:rFonts w:ascii="Arial" w:hAnsi="Arial" w:cs="Arial"/>
          <w:shd w:val="clear" w:color="auto" w:fill="FFFFFF"/>
        </w:rPr>
        <w:t xml:space="preserve"> (IBM Rational DOORS)</w:t>
      </w:r>
    </w:p>
    <w:p w14:paraId="0BABE52F" w14:textId="7F1536BA" w:rsidR="000768DB" w:rsidRPr="00382AFB" w:rsidRDefault="000768D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D</w:t>
      </w:r>
      <w:r w:rsidR="002A69B3">
        <w:rPr>
          <w:rFonts w:ascii="Arial" w:hAnsi="Arial" w:cs="Arial"/>
          <w:shd w:val="clear" w:color="auto" w:fill="FFFFFF"/>
        </w:rPr>
        <w:t>evelop</w:t>
      </w:r>
      <w:r w:rsidR="00996591">
        <w:rPr>
          <w:rFonts w:ascii="Arial" w:hAnsi="Arial" w:cs="Arial"/>
          <w:shd w:val="clear" w:color="auto" w:fill="FFFFFF"/>
        </w:rPr>
        <w:t xml:space="preserve"> safety-critical </w:t>
      </w:r>
      <w:r w:rsidRPr="00382AFB">
        <w:rPr>
          <w:rFonts w:ascii="Arial" w:hAnsi="Arial" w:cs="Arial"/>
          <w:shd w:val="clear" w:color="auto" w:fill="FFFFFF"/>
        </w:rPr>
        <w:t>production software (C</w:t>
      </w:r>
      <w:r w:rsidR="00996591">
        <w:rPr>
          <w:rFonts w:ascii="Arial" w:hAnsi="Arial" w:cs="Arial"/>
          <w:shd w:val="clear" w:color="auto" w:fill="FFFFFF"/>
        </w:rPr>
        <w:t>, Eclipse, Visual Studio</w:t>
      </w:r>
      <w:r w:rsidR="00481F6A" w:rsidRPr="00382AFB">
        <w:rPr>
          <w:rFonts w:ascii="Arial" w:hAnsi="Arial" w:cs="Arial"/>
          <w:shd w:val="clear" w:color="auto" w:fill="FFFFFF"/>
        </w:rPr>
        <w:t>)</w:t>
      </w:r>
    </w:p>
    <w:p w14:paraId="4B4E6A76" w14:textId="5E8E5156" w:rsidR="000768DB" w:rsidRPr="00382AFB" w:rsidRDefault="00FA678A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Conduct software unit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 w:rsidR="0004563F">
        <w:rPr>
          <w:rFonts w:ascii="Arial" w:hAnsi="Arial" w:cs="Arial"/>
          <w:shd w:val="clear" w:color="auto" w:fill="FFFFFF"/>
        </w:rPr>
        <w:t>test</w:t>
      </w:r>
      <w:r>
        <w:rPr>
          <w:rFonts w:ascii="Arial" w:hAnsi="Arial" w:cs="Arial"/>
          <w:shd w:val="clear" w:color="auto" w:fill="FFFFFF"/>
        </w:rPr>
        <w:t xml:space="preserve"> (C++)</w:t>
      </w:r>
      <w:r w:rsidR="00481F6A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against</w:t>
      </w:r>
      <w:r w:rsidR="000768DB" w:rsidRPr="00382AFB">
        <w:rPr>
          <w:rFonts w:ascii="Arial" w:hAnsi="Arial" w:cs="Arial"/>
          <w:shd w:val="clear" w:color="auto" w:fill="FFFFFF"/>
        </w:rPr>
        <w:t xml:space="preserve"> target hardware simulator</w:t>
      </w:r>
    </w:p>
    <w:p w14:paraId="3D6FAF26" w14:textId="54195667" w:rsidR="00481F6A" w:rsidRPr="00382AFB" w:rsidRDefault="00BB182B" w:rsidP="000768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>Perform</w:t>
      </w:r>
      <w:r w:rsidR="00481F6A" w:rsidRPr="00382AFB">
        <w:rPr>
          <w:rFonts w:ascii="Arial" w:hAnsi="Arial" w:cs="Arial"/>
          <w:shd w:val="clear" w:color="auto" w:fill="FFFFFF"/>
        </w:rPr>
        <w:t xml:space="preserve"> internal design</w:t>
      </w:r>
      <w:r w:rsidR="0004563F">
        <w:rPr>
          <w:rFonts w:ascii="Arial" w:hAnsi="Arial" w:cs="Arial"/>
          <w:shd w:val="clear" w:color="auto" w:fill="FFFFFF"/>
        </w:rPr>
        <w:t>/code</w:t>
      </w:r>
      <w:r w:rsidR="0056244F">
        <w:rPr>
          <w:rFonts w:ascii="Arial" w:hAnsi="Arial" w:cs="Arial"/>
          <w:shd w:val="clear" w:color="auto" w:fill="FFFFFF"/>
        </w:rPr>
        <w:t xml:space="preserve"> reviews</w:t>
      </w:r>
    </w:p>
    <w:p w14:paraId="378584F7" w14:textId="73B22E3F" w:rsidR="000768DB" w:rsidRPr="00382AFB" w:rsidRDefault="000768DB" w:rsidP="00481F6A">
      <w:pPr>
        <w:rPr>
          <w:rFonts w:ascii="Arial" w:eastAsia="Arial" w:hAnsi="Arial" w:cs="Arial"/>
          <w:b/>
        </w:rPr>
      </w:pPr>
    </w:p>
    <w:p w14:paraId="51F5DC29" w14:textId="17201963" w:rsidR="001342F0" w:rsidRPr="00382AFB" w:rsidRDefault="009B4C0B" w:rsidP="001342F0">
      <w:pPr>
        <w:ind w:left="104"/>
        <w:rPr>
          <w:rFonts w:ascii="Arial" w:eastAsia="Arial" w:hAnsi="Arial" w:cs="Arial"/>
          <w:b/>
          <w:spacing w:val="1"/>
        </w:rPr>
      </w:pPr>
      <w:r w:rsidRPr="00382AFB">
        <w:rPr>
          <w:rFonts w:ascii="Arial" w:eastAsia="Arial" w:hAnsi="Arial" w:cs="Arial"/>
          <w:b/>
        </w:rPr>
        <w:t>Crane Aerospace &amp; Electronics</w:t>
      </w:r>
      <w:r w:rsidR="00AE01B0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Systems</w:t>
      </w:r>
      <w:r w:rsidR="00BB7671" w:rsidRPr="00382AFB">
        <w:rPr>
          <w:rFonts w:ascii="Arial" w:eastAsia="Arial" w:hAnsi="Arial" w:cs="Arial"/>
          <w:b/>
          <w:i/>
        </w:rPr>
        <w:t xml:space="preserve"> Engineer</w:t>
      </w:r>
      <w:r w:rsidR="001342F0" w:rsidRPr="00382AFB">
        <w:rPr>
          <w:rFonts w:ascii="Arial" w:eastAsia="Arial" w:hAnsi="Arial" w:cs="Arial"/>
          <w:b/>
          <w:i/>
        </w:rPr>
        <w:t>ing</w:t>
      </w:r>
      <w:r w:rsidR="00BB7671" w:rsidRPr="00382AFB">
        <w:rPr>
          <w:rFonts w:ascii="Arial" w:eastAsia="Arial" w:hAnsi="Arial" w:cs="Arial"/>
          <w:b/>
          <w:i/>
        </w:rPr>
        <w:t xml:space="preserve"> Intern</w:t>
      </w:r>
      <w:r w:rsidR="00505182" w:rsidRPr="00382AFB">
        <w:rPr>
          <w:rFonts w:ascii="Arial" w:eastAsia="Arial" w:hAnsi="Arial" w:cs="Arial"/>
          <w:b/>
          <w:i/>
        </w:rPr>
        <w:tab/>
        <w:t xml:space="preserve">              </w:t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="00A14F73" w:rsidRPr="00382AFB">
        <w:rPr>
          <w:rFonts w:ascii="Arial" w:eastAsia="Arial" w:hAnsi="Arial" w:cs="Arial"/>
          <w:b/>
          <w:i/>
        </w:rPr>
        <w:tab/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Jun</w:t>
      </w:r>
      <w:r w:rsidR="00DF214F" w:rsidRPr="00382AFB">
        <w:rPr>
          <w:rFonts w:ascii="Arial" w:eastAsia="Arial" w:hAnsi="Arial" w:cs="Arial"/>
          <w:b/>
        </w:rPr>
        <w:t xml:space="preserve"> 201</w:t>
      </w:r>
      <w:r w:rsidR="00BB7671" w:rsidRPr="00382AFB">
        <w:rPr>
          <w:rFonts w:ascii="Arial" w:eastAsia="Arial" w:hAnsi="Arial" w:cs="Arial"/>
          <w:b/>
        </w:rPr>
        <w:t>5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505182" w:rsidRPr="00382AFB">
        <w:rPr>
          <w:rFonts w:ascii="Arial" w:eastAsia="Arial" w:hAnsi="Arial" w:cs="Arial"/>
          <w:b/>
          <w:spacing w:val="1"/>
        </w:rPr>
        <w:t>–</w:t>
      </w:r>
      <w:r w:rsidR="00DF214F" w:rsidRPr="00382AFB">
        <w:rPr>
          <w:rFonts w:ascii="Arial" w:eastAsia="Arial" w:hAnsi="Arial" w:cs="Arial"/>
          <w:b/>
          <w:spacing w:val="1"/>
        </w:rPr>
        <w:t xml:space="preserve"> </w:t>
      </w:r>
      <w:r w:rsidR="00F41D79">
        <w:rPr>
          <w:rFonts w:ascii="Arial" w:eastAsia="Arial" w:hAnsi="Arial" w:cs="Arial"/>
          <w:b/>
          <w:spacing w:val="1"/>
        </w:rPr>
        <w:t>Sep</w:t>
      </w:r>
      <w:r w:rsidR="00505182" w:rsidRPr="00382AFB">
        <w:rPr>
          <w:rFonts w:ascii="Arial" w:eastAsia="Arial" w:hAnsi="Arial" w:cs="Arial"/>
          <w:b/>
          <w:spacing w:val="1"/>
        </w:rPr>
        <w:t xml:space="preserve"> 2015</w:t>
      </w:r>
    </w:p>
    <w:p w14:paraId="0C995E3E" w14:textId="35D95C20" w:rsidR="001342F0" w:rsidRPr="00382AFB" w:rsidRDefault="00020F46" w:rsidP="00EC5A01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Verification</w:t>
      </w:r>
      <w:r w:rsidR="001342F0" w:rsidRPr="00382AFB">
        <w:rPr>
          <w:rFonts w:ascii="Arial" w:hAnsi="Arial" w:cs="Arial"/>
          <w:shd w:val="clear" w:color="auto" w:fill="FFFFFF"/>
        </w:rPr>
        <w:t xml:space="preserve"> test</w:t>
      </w:r>
      <w:r>
        <w:rPr>
          <w:rFonts w:ascii="Arial" w:hAnsi="Arial" w:cs="Arial"/>
          <w:shd w:val="clear" w:color="auto" w:fill="FFFFFF"/>
        </w:rPr>
        <w:t>ing</w:t>
      </w:r>
      <w:r w:rsidR="001342F0" w:rsidRPr="00382AFB">
        <w:rPr>
          <w:rFonts w:ascii="Arial" w:hAnsi="Arial" w:cs="Arial"/>
          <w:shd w:val="clear" w:color="auto" w:fill="FFFFFF"/>
        </w:rPr>
        <w:t xml:space="preserve"> of the </w:t>
      </w:r>
      <w:r>
        <w:rPr>
          <w:rFonts w:ascii="Arial" w:hAnsi="Arial" w:cs="Arial"/>
          <w:shd w:val="clear" w:color="auto" w:fill="FFFFFF"/>
        </w:rPr>
        <w:t>D</w:t>
      </w:r>
      <w:r w:rsidR="001342F0" w:rsidRPr="00382AFB">
        <w:rPr>
          <w:rFonts w:ascii="Arial" w:hAnsi="Arial" w:cs="Arial"/>
          <w:shd w:val="clear" w:color="auto" w:fill="FFFFFF"/>
        </w:rPr>
        <w:t xml:space="preserve">oor </w:t>
      </w:r>
      <w:r>
        <w:rPr>
          <w:rFonts w:ascii="Arial" w:hAnsi="Arial" w:cs="Arial"/>
          <w:shd w:val="clear" w:color="auto" w:fill="FFFFFF"/>
        </w:rPr>
        <w:t>S</w:t>
      </w:r>
      <w:r w:rsidR="000F4B15" w:rsidRPr="00382AFB">
        <w:rPr>
          <w:rFonts w:ascii="Arial" w:hAnsi="Arial" w:cs="Arial"/>
          <w:shd w:val="clear" w:color="auto" w:fill="FFFFFF"/>
        </w:rPr>
        <w:t xml:space="preserve">ensing </w:t>
      </w:r>
      <w:r>
        <w:rPr>
          <w:rFonts w:ascii="Arial" w:hAnsi="Arial" w:cs="Arial"/>
          <w:shd w:val="clear" w:color="auto" w:fill="FFFFFF"/>
        </w:rPr>
        <w:t>S</w:t>
      </w:r>
      <w:r w:rsidR="001342F0" w:rsidRPr="00382AFB">
        <w:rPr>
          <w:rFonts w:ascii="Arial" w:hAnsi="Arial" w:cs="Arial"/>
          <w:shd w:val="clear" w:color="auto" w:fill="FFFFFF"/>
        </w:rPr>
        <w:t>ystem to be deployed on the COMAC C919 commercial aircraft</w:t>
      </w:r>
    </w:p>
    <w:p w14:paraId="0BE9C3CB" w14:textId="3699B990" w:rsidR="001342F0" w:rsidRPr="00382AFB" w:rsidRDefault="00020F46" w:rsidP="001342F0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>
        <w:rPr>
          <w:rFonts w:ascii="Arial" w:hAnsi="Arial" w:cs="Arial"/>
          <w:shd w:val="clear" w:color="auto" w:fill="FFFFFF"/>
        </w:rPr>
        <w:t>Developed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 xml:space="preserve">mixed VBA and </w:t>
      </w:r>
      <w:r w:rsidR="001342F0" w:rsidRPr="00382AFB">
        <w:rPr>
          <w:rFonts w:ascii="Arial" w:hAnsi="Arial" w:cs="Arial"/>
          <w:shd w:val="clear" w:color="auto" w:fill="FFFFFF"/>
        </w:rPr>
        <w:t xml:space="preserve">LabVIEW tools </w:t>
      </w:r>
      <w:r>
        <w:rPr>
          <w:rFonts w:ascii="Arial" w:hAnsi="Arial" w:cs="Arial"/>
          <w:shd w:val="clear" w:color="auto" w:fill="FFFFFF"/>
        </w:rPr>
        <w:t>for</w:t>
      </w:r>
      <w:r w:rsidR="001342F0" w:rsidRPr="00382AFB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simulating</w:t>
      </w:r>
      <w:r w:rsidR="001342F0" w:rsidRPr="00382AFB">
        <w:rPr>
          <w:rFonts w:ascii="Arial" w:hAnsi="Arial" w:cs="Arial"/>
          <w:shd w:val="clear" w:color="auto" w:fill="FFFFFF"/>
        </w:rPr>
        <w:t xml:space="preserve"> input</w:t>
      </w:r>
      <w:r>
        <w:rPr>
          <w:rFonts w:ascii="Arial" w:hAnsi="Arial" w:cs="Arial"/>
          <w:shd w:val="clear" w:color="auto" w:fill="FFFFFF"/>
        </w:rPr>
        <w:t xml:space="preserve"> </w:t>
      </w:r>
      <w:r w:rsidR="001342F0" w:rsidRPr="00382AFB">
        <w:rPr>
          <w:rFonts w:ascii="Arial" w:hAnsi="Arial" w:cs="Arial"/>
          <w:shd w:val="clear" w:color="auto" w:fill="FFFFFF"/>
        </w:rPr>
        <w:t>and output signals</w:t>
      </w:r>
      <w:r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 xml:space="preserve">on </w:t>
      </w:r>
      <w:r>
        <w:rPr>
          <w:rFonts w:ascii="Arial" w:hAnsi="Arial" w:cs="Arial"/>
          <w:shd w:val="clear" w:color="auto" w:fill="FFFFFF"/>
        </w:rPr>
        <w:t>Automated Test Equipment</w:t>
      </w:r>
    </w:p>
    <w:p w14:paraId="763DD7E0" w14:textId="2DBF8176" w:rsidR="00C73993" w:rsidRPr="00020F46" w:rsidRDefault="001342F0" w:rsidP="00020F46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hAnsi="Arial" w:cs="Arial"/>
          <w:shd w:val="clear" w:color="auto" w:fill="FFFFFF"/>
        </w:rPr>
        <w:t xml:space="preserve">Produced tool </w:t>
      </w:r>
      <w:r w:rsidR="00020F46">
        <w:rPr>
          <w:rFonts w:ascii="Arial" w:hAnsi="Arial" w:cs="Arial"/>
          <w:shd w:val="clear" w:color="auto" w:fill="FFFFFF"/>
        </w:rPr>
        <w:t xml:space="preserve">qualification </w:t>
      </w:r>
      <w:r w:rsidRPr="00382AFB">
        <w:rPr>
          <w:rFonts w:ascii="Arial" w:hAnsi="Arial" w:cs="Arial"/>
          <w:shd w:val="clear" w:color="auto" w:fill="FFFFFF"/>
        </w:rPr>
        <w:t xml:space="preserve">documentation </w:t>
      </w:r>
      <w:r w:rsidR="00020F46">
        <w:rPr>
          <w:rFonts w:ascii="Arial" w:hAnsi="Arial" w:cs="Arial"/>
          <w:shd w:val="clear" w:color="auto" w:fill="FFFFFF"/>
        </w:rPr>
        <w:t xml:space="preserve">per </w:t>
      </w:r>
      <w:r w:rsidRPr="00382AFB">
        <w:rPr>
          <w:rFonts w:ascii="Arial" w:hAnsi="Arial" w:cs="Arial"/>
          <w:shd w:val="clear" w:color="auto" w:fill="FFFFFF"/>
        </w:rPr>
        <w:t>FAA industry standards. Documented</w:t>
      </w:r>
      <w:r w:rsidR="00020F46">
        <w:rPr>
          <w:rFonts w:ascii="Arial" w:hAnsi="Arial" w:cs="Arial"/>
          <w:shd w:val="clear" w:color="auto" w:fill="FFFFFF"/>
        </w:rPr>
        <w:t xml:space="preserve"> </w:t>
      </w:r>
      <w:r w:rsidRPr="00382AFB">
        <w:rPr>
          <w:rFonts w:ascii="Arial" w:hAnsi="Arial" w:cs="Arial"/>
          <w:shd w:val="clear" w:color="auto" w:fill="FFFFFF"/>
        </w:rPr>
        <w:t>requirements and test procedures performed</w:t>
      </w:r>
      <w:r w:rsidR="00C73993" w:rsidRPr="00020F46">
        <w:rPr>
          <w:rFonts w:ascii="Arial" w:eastAsia="Arial" w:hAnsi="Arial" w:cs="Arial"/>
        </w:rPr>
        <w:br/>
      </w:r>
    </w:p>
    <w:p w14:paraId="78A8EB96" w14:textId="1885ECEF" w:rsidR="002333C6" w:rsidRPr="00382AFB" w:rsidRDefault="00DA4A8A">
      <w:pPr>
        <w:spacing w:before="34"/>
        <w:ind w:left="104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  <w:b/>
        </w:rPr>
        <w:t>King’s High School</w:t>
      </w:r>
      <w:r w:rsidR="009D3A91" w:rsidRPr="00382AFB">
        <w:rPr>
          <w:rFonts w:ascii="Arial" w:eastAsia="Arial" w:hAnsi="Arial" w:cs="Arial"/>
          <w:b/>
        </w:rPr>
        <w:t xml:space="preserve"> </w:t>
      </w:r>
      <w:r w:rsidR="009D3A91" w:rsidRPr="00382AFB">
        <w:rPr>
          <w:rFonts w:ascii="Arial" w:eastAsia="Arial" w:hAnsi="Arial" w:cs="Arial"/>
        </w:rPr>
        <w:t>Shoreline, WA</w:t>
      </w:r>
      <w:r w:rsidR="00530BC6" w:rsidRPr="00382AFB">
        <w:rPr>
          <w:rFonts w:ascii="Arial" w:eastAsia="Arial" w:hAnsi="Arial" w:cs="Arial"/>
          <w:b/>
        </w:rPr>
        <w:tab/>
      </w:r>
      <w:r w:rsidR="00AE01B0" w:rsidRPr="00382AFB">
        <w:rPr>
          <w:rFonts w:ascii="Arial" w:eastAsia="Arial" w:hAnsi="Arial" w:cs="Arial"/>
          <w:b/>
        </w:rPr>
        <w:tab/>
      </w:r>
      <w:r w:rsidR="009D3A91" w:rsidRPr="00382AFB">
        <w:rPr>
          <w:rFonts w:ascii="Arial" w:eastAsia="Arial" w:hAnsi="Arial" w:cs="Arial"/>
          <w:b/>
          <w:i/>
        </w:rPr>
        <w:t>FIRST Robotics Mentor</w:t>
      </w:r>
      <w:r w:rsidR="00CE6E9C" w:rsidRPr="00382AFB">
        <w:rPr>
          <w:rFonts w:ascii="Arial" w:eastAsia="Arial" w:hAnsi="Arial" w:cs="Arial"/>
          <w:b/>
          <w:i/>
        </w:rPr>
        <w:t xml:space="preserve"> </w:t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CE6E9C" w:rsidRPr="00382AFB">
        <w:rPr>
          <w:rFonts w:ascii="Arial" w:eastAsia="Arial" w:hAnsi="Arial" w:cs="Arial"/>
          <w:b/>
          <w:i/>
        </w:rPr>
        <w:tab/>
      </w:r>
      <w:r w:rsidR="005E4286" w:rsidRPr="00382AFB">
        <w:rPr>
          <w:rFonts w:ascii="Arial" w:eastAsia="Arial" w:hAnsi="Arial" w:cs="Arial"/>
          <w:b/>
          <w:i/>
        </w:rPr>
        <w:t xml:space="preserve"> </w:t>
      </w:r>
      <w:r w:rsidRPr="00382AFB">
        <w:rPr>
          <w:rFonts w:ascii="Arial" w:eastAsia="Arial" w:hAnsi="Arial" w:cs="Arial"/>
          <w:b/>
          <w:i/>
        </w:rPr>
        <w:t xml:space="preserve"> </w:t>
      </w:r>
      <w:r w:rsidR="00020F46">
        <w:rPr>
          <w:rFonts w:ascii="Arial" w:eastAsia="Arial" w:hAnsi="Arial" w:cs="Arial"/>
          <w:b/>
          <w:i/>
        </w:rPr>
        <w:t xml:space="preserve">            </w:t>
      </w:r>
      <w:r w:rsidR="00F41D79">
        <w:rPr>
          <w:rFonts w:ascii="Arial" w:eastAsia="Arial" w:hAnsi="Arial" w:cs="Arial"/>
          <w:b/>
          <w:i/>
        </w:rPr>
        <w:t xml:space="preserve"> </w:t>
      </w:r>
      <w:r w:rsidR="009D3A91" w:rsidRPr="00382AFB">
        <w:rPr>
          <w:rFonts w:ascii="Arial" w:eastAsia="Arial" w:hAnsi="Arial" w:cs="Arial"/>
          <w:b/>
        </w:rPr>
        <w:t>2011</w:t>
      </w:r>
      <w:r w:rsidR="00B95FD7">
        <w:rPr>
          <w:rFonts w:ascii="Arial" w:eastAsia="Arial" w:hAnsi="Arial" w:cs="Arial"/>
          <w:b/>
        </w:rPr>
        <w:t xml:space="preserve"> </w:t>
      </w:r>
      <w:r w:rsidR="00B95FD7" w:rsidRPr="00382AFB">
        <w:rPr>
          <w:rFonts w:ascii="Arial" w:eastAsia="Arial" w:hAnsi="Arial" w:cs="Arial"/>
          <w:b/>
          <w:spacing w:val="1"/>
        </w:rPr>
        <w:t>–</w:t>
      </w:r>
      <w:r w:rsidR="00B95FD7">
        <w:rPr>
          <w:rFonts w:ascii="Arial" w:eastAsia="Arial" w:hAnsi="Arial" w:cs="Arial"/>
          <w:b/>
        </w:rPr>
        <w:t xml:space="preserve"> </w:t>
      </w:r>
      <w:r w:rsidR="00020F46">
        <w:rPr>
          <w:rFonts w:ascii="Arial" w:eastAsia="Arial" w:hAnsi="Arial" w:cs="Arial"/>
          <w:b/>
        </w:rPr>
        <w:t>2016</w:t>
      </w:r>
    </w:p>
    <w:p w14:paraId="278B77EE" w14:textId="77777777" w:rsidR="0066712E" w:rsidRDefault="001342F0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382AFB">
        <w:rPr>
          <w:rFonts w:ascii="Arial" w:eastAsia="Arial" w:hAnsi="Arial" w:cs="Arial"/>
        </w:rPr>
        <w:t xml:space="preserve">Volunteer software mentor teaching </w:t>
      </w:r>
      <w:r w:rsidR="00C73993" w:rsidRPr="00382AFB">
        <w:rPr>
          <w:rFonts w:ascii="Arial" w:eastAsia="Arial" w:hAnsi="Arial" w:cs="Arial"/>
        </w:rPr>
        <w:t>introductory C programming to high school students</w:t>
      </w:r>
    </w:p>
    <w:p w14:paraId="3696EAF3" w14:textId="2A043192" w:rsidR="002F142D" w:rsidRPr="00DD4FDB" w:rsidRDefault="0066712E" w:rsidP="00DD4FDB">
      <w:pPr>
        <w:pStyle w:val="ListParagraph"/>
        <w:numPr>
          <w:ilvl w:val="0"/>
          <w:numId w:val="10"/>
        </w:numPr>
        <w:spacing w:line="240" w:lineRule="exact"/>
        <w:ind w:left="540" w:hanging="180"/>
        <w:rPr>
          <w:rFonts w:ascii="Arial" w:eastAsia="Arial" w:hAnsi="Arial" w:cs="Arial"/>
        </w:rPr>
      </w:pPr>
      <w:r w:rsidRPr="00E03A0E">
        <w:rPr>
          <w:rFonts w:ascii="Arial" w:eastAsia="Arial" w:hAnsi="Arial" w:cs="Arial"/>
        </w:rPr>
        <w:t>Assist in requirement analysis, brainstorming, design</w:t>
      </w:r>
      <w:r>
        <w:rPr>
          <w:rFonts w:ascii="Arial" w:eastAsia="Arial" w:hAnsi="Arial" w:cs="Arial"/>
        </w:rPr>
        <w:t>, and</w:t>
      </w:r>
      <w:r w:rsidRPr="00E03A0E">
        <w:rPr>
          <w:rFonts w:ascii="Arial" w:eastAsia="Arial" w:hAnsi="Arial" w:cs="Arial"/>
        </w:rPr>
        <w:t xml:space="preserve"> competition phases of the season</w:t>
      </w:r>
      <w:r w:rsidR="00C73993" w:rsidRPr="00DD4FDB">
        <w:rPr>
          <w:rFonts w:ascii="Arial" w:eastAsia="Arial" w:hAnsi="Arial" w:cs="Arial"/>
        </w:rPr>
        <w:br/>
      </w:r>
    </w:p>
    <w:sectPr w:rsidR="002F142D" w:rsidRPr="00DD4FDB" w:rsidSect="00EF0145">
      <w:type w:val="continuous"/>
      <w:pgSz w:w="12240" w:h="15840"/>
      <w:pgMar w:top="720" w:right="763" w:bottom="274" w:left="76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D0F48"/>
    <w:multiLevelType w:val="hybridMultilevel"/>
    <w:tmpl w:val="C782614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1" w15:restartNumberingAfterBreak="0">
    <w:nsid w:val="079210F6"/>
    <w:multiLevelType w:val="hybridMultilevel"/>
    <w:tmpl w:val="C7A2348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2" w15:restartNumberingAfterBreak="0">
    <w:nsid w:val="145F3B8E"/>
    <w:multiLevelType w:val="hybridMultilevel"/>
    <w:tmpl w:val="EFB461C2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3" w15:restartNumberingAfterBreak="0">
    <w:nsid w:val="22693F92"/>
    <w:multiLevelType w:val="hybridMultilevel"/>
    <w:tmpl w:val="9982B1BA"/>
    <w:lvl w:ilvl="0" w:tplc="04090001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4" w15:restartNumberingAfterBreak="0">
    <w:nsid w:val="241745F7"/>
    <w:multiLevelType w:val="multilevel"/>
    <w:tmpl w:val="CD5E292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36B163F2"/>
    <w:multiLevelType w:val="hybridMultilevel"/>
    <w:tmpl w:val="0518C4DC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6" w15:restartNumberingAfterBreak="0">
    <w:nsid w:val="402C250D"/>
    <w:multiLevelType w:val="hybridMultilevel"/>
    <w:tmpl w:val="167282A6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4" w:hanging="360"/>
      </w:pPr>
      <w:rPr>
        <w:rFonts w:ascii="Wingdings" w:hAnsi="Wingdings" w:hint="default"/>
      </w:rPr>
    </w:lvl>
  </w:abstractNum>
  <w:abstractNum w:abstractNumId="7" w15:restartNumberingAfterBreak="0">
    <w:nsid w:val="41947B58"/>
    <w:multiLevelType w:val="hybridMultilevel"/>
    <w:tmpl w:val="7ED4E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FF1993"/>
    <w:multiLevelType w:val="hybridMultilevel"/>
    <w:tmpl w:val="969C8A1E"/>
    <w:lvl w:ilvl="0" w:tplc="BF2A2AC0">
      <w:start w:val="1"/>
      <w:numFmt w:val="bullet"/>
      <w:lvlText w:val=""/>
      <w:lvlJc w:val="left"/>
      <w:pPr>
        <w:ind w:left="82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E757D"/>
    <w:multiLevelType w:val="hybridMultilevel"/>
    <w:tmpl w:val="0FAEF850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0" w15:restartNumberingAfterBreak="0">
    <w:nsid w:val="675B6930"/>
    <w:multiLevelType w:val="hybridMultilevel"/>
    <w:tmpl w:val="59FC824E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1" w15:restartNumberingAfterBreak="0">
    <w:nsid w:val="70E5464A"/>
    <w:multiLevelType w:val="hybridMultilevel"/>
    <w:tmpl w:val="7BEC87C4"/>
    <w:lvl w:ilvl="0" w:tplc="04090001">
      <w:start w:val="1"/>
      <w:numFmt w:val="bullet"/>
      <w:lvlText w:val=""/>
      <w:lvlJc w:val="left"/>
      <w:pPr>
        <w:ind w:left="11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4" w:hanging="360"/>
      </w:pPr>
      <w:rPr>
        <w:rFonts w:ascii="Wingdings" w:hAnsi="Wingdings" w:hint="default"/>
      </w:rPr>
    </w:lvl>
  </w:abstractNum>
  <w:abstractNum w:abstractNumId="12" w15:restartNumberingAfterBreak="0">
    <w:nsid w:val="75A1058A"/>
    <w:multiLevelType w:val="hybridMultilevel"/>
    <w:tmpl w:val="4F8AF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0E06CF"/>
    <w:multiLevelType w:val="hybridMultilevel"/>
    <w:tmpl w:val="BE18104E"/>
    <w:lvl w:ilvl="0" w:tplc="04090001">
      <w:start w:val="1"/>
      <w:numFmt w:val="bullet"/>
      <w:lvlText w:val=""/>
      <w:lvlJc w:val="left"/>
      <w:pPr>
        <w:ind w:left="4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1"/>
  </w:num>
  <w:num w:numId="4">
    <w:abstractNumId w:val="5"/>
  </w:num>
  <w:num w:numId="5">
    <w:abstractNumId w:val="2"/>
  </w:num>
  <w:num w:numId="6">
    <w:abstractNumId w:val="10"/>
  </w:num>
  <w:num w:numId="7">
    <w:abstractNumId w:val="12"/>
  </w:num>
  <w:num w:numId="8">
    <w:abstractNumId w:val="9"/>
  </w:num>
  <w:num w:numId="9">
    <w:abstractNumId w:val="1"/>
  </w:num>
  <w:num w:numId="10">
    <w:abstractNumId w:val="7"/>
  </w:num>
  <w:num w:numId="11">
    <w:abstractNumId w:val="6"/>
  </w:num>
  <w:num w:numId="12">
    <w:abstractNumId w:val="8"/>
  </w:num>
  <w:num w:numId="13">
    <w:abstractNumId w:val="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33C6"/>
    <w:rsid w:val="00001383"/>
    <w:rsid w:val="0001320E"/>
    <w:rsid w:val="00016BF5"/>
    <w:rsid w:val="00020F46"/>
    <w:rsid w:val="000214C6"/>
    <w:rsid w:val="0002658A"/>
    <w:rsid w:val="00032DEE"/>
    <w:rsid w:val="0004547E"/>
    <w:rsid w:val="0004563F"/>
    <w:rsid w:val="00064CF6"/>
    <w:rsid w:val="00067CDB"/>
    <w:rsid w:val="00073194"/>
    <w:rsid w:val="000768DB"/>
    <w:rsid w:val="00083FFF"/>
    <w:rsid w:val="000923A3"/>
    <w:rsid w:val="000A5712"/>
    <w:rsid w:val="000A5AB9"/>
    <w:rsid w:val="000C4423"/>
    <w:rsid w:val="000C5C2B"/>
    <w:rsid w:val="000D7D5A"/>
    <w:rsid w:val="000E01B5"/>
    <w:rsid w:val="000F4B15"/>
    <w:rsid w:val="000F55CC"/>
    <w:rsid w:val="0011667A"/>
    <w:rsid w:val="001170B9"/>
    <w:rsid w:val="00131202"/>
    <w:rsid w:val="001342F0"/>
    <w:rsid w:val="00141E34"/>
    <w:rsid w:val="0014423E"/>
    <w:rsid w:val="00153E46"/>
    <w:rsid w:val="00155049"/>
    <w:rsid w:val="0015592C"/>
    <w:rsid w:val="0016756A"/>
    <w:rsid w:val="00181755"/>
    <w:rsid w:val="00197B0B"/>
    <w:rsid w:val="001A1DB2"/>
    <w:rsid w:val="001A2406"/>
    <w:rsid w:val="001A2FBC"/>
    <w:rsid w:val="001B2CB4"/>
    <w:rsid w:val="001B6152"/>
    <w:rsid w:val="001D0155"/>
    <w:rsid w:val="001D07C1"/>
    <w:rsid w:val="001D4650"/>
    <w:rsid w:val="001D503E"/>
    <w:rsid w:val="001D7E03"/>
    <w:rsid w:val="001E19DC"/>
    <w:rsid w:val="001E1CF0"/>
    <w:rsid w:val="001F26D5"/>
    <w:rsid w:val="00205CC2"/>
    <w:rsid w:val="00214B5C"/>
    <w:rsid w:val="002333C6"/>
    <w:rsid w:val="00234715"/>
    <w:rsid w:val="00244E2F"/>
    <w:rsid w:val="00253D63"/>
    <w:rsid w:val="0025793C"/>
    <w:rsid w:val="00266AA3"/>
    <w:rsid w:val="00283DD8"/>
    <w:rsid w:val="00286B7A"/>
    <w:rsid w:val="002A69B3"/>
    <w:rsid w:val="002B2443"/>
    <w:rsid w:val="002C0EA2"/>
    <w:rsid w:val="002C7526"/>
    <w:rsid w:val="002E1479"/>
    <w:rsid w:val="002F142D"/>
    <w:rsid w:val="002F47E7"/>
    <w:rsid w:val="00307B82"/>
    <w:rsid w:val="00307E82"/>
    <w:rsid w:val="0032178B"/>
    <w:rsid w:val="00322639"/>
    <w:rsid w:val="0032568B"/>
    <w:rsid w:val="0033613B"/>
    <w:rsid w:val="00346FAA"/>
    <w:rsid w:val="00357587"/>
    <w:rsid w:val="00366A40"/>
    <w:rsid w:val="00382AFB"/>
    <w:rsid w:val="00383534"/>
    <w:rsid w:val="0039150A"/>
    <w:rsid w:val="003958CF"/>
    <w:rsid w:val="00395C1E"/>
    <w:rsid w:val="003A605D"/>
    <w:rsid w:val="003B165A"/>
    <w:rsid w:val="003B541A"/>
    <w:rsid w:val="003D4207"/>
    <w:rsid w:val="003D6D88"/>
    <w:rsid w:val="003D6E77"/>
    <w:rsid w:val="003E105D"/>
    <w:rsid w:val="003E2787"/>
    <w:rsid w:val="003E2F44"/>
    <w:rsid w:val="0040019B"/>
    <w:rsid w:val="004007A4"/>
    <w:rsid w:val="00400F05"/>
    <w:rsid w:val="0040706A"/>
    <w:rsid w:val="00407E1A"/>
    <w:rsid w:val="0041016C"/>
    <w:rsid w:val="00411770"/>
    <w:rsid w:val="00412E9B"/>
    <w:rsid w:val="00423A6C"/>
    <w:rsid w:val="00423AD3"/>
    <w:rsid w:val="00423E6B"/>
    <w:rsid w:val="00437DAF"/>
    <w:rsid w:val="00466F7D"/>
    <w:rsid w:val="00481F6A"/>
    <w:rsid w:val="00495312"/>
    <w:rsid w:val="00496CB0"/>
    <w:rsid w:val="004B609E"/>
    <w:rsid w:val="004C0624"/>
    <w:rsid w:val="004C0B13"/>
    <w:rsid w:val="004D09A2"/>
    <w:rsid w:val="004D21A2"/>
    <w:rsid w:val="004F23DC"/>
    <w:rsid w:val="00500C87"/>
    <w:rsid w:val="00503727"/>
    <w:rsid w:val="00505182"/>
    <w:rsid w:val="00507742"/>
    <w:rsid w:val="00511222"/>
    <w:rsid w:val="00513944"/>
    <w:rsid w:val="00522331"/>
    <w:rsid w:val="00530BC6"/>
    <w:rsid w:val="005502D6"/>
    <w:rsid w:val="00551F5D"/>
    <w:rsid w:val="0055402B"/>
    <w:rsid w:val="005568A3"/>
    <w:rsid w:val="0056244F"/>
    <w:rsid w:val="00563596"/>
    <w:rsid w:val="00564049"/>
    <w:rsid w:val="0058311A"/>
    <w:rsid w:val="005A4422"/>
    <w:rsid w:val="005A4E62"/>
    <w:rsid w:val="005A5313"/>
    <w:rsid w:val="005B5940"/>
    <w:rsid w:val="005C7BF3"/>
    <w:rsid w:val="005E4286"/>
    <w:rsid w:val="005F4258"/>
    <w:rsid w:val="005F4A71"/>
    <w:rsid w:val="005F6A43"/>
    <w:rsid w:val="00612E93"/>
    <w:rsid w:val="0062631B"/>
    <w:rsid w:val="006264F1"/>
    <w:rsid w:val="00626F0B"/>
    <w:rsid w:val="00637377"/>
    <w:rsid w:val="006470D5"/>
    <w:rsid w:val="00652303"/>
    <w:rsid w:val="00662FB1"/>
    <w:rsid w:val="00664CF5"/>
    <w:rsid w:val="00665838"/>
    <w:rsid w:val="0066712E"/>
    <w:rsid w:val="006679AC"/>
    <w:rsid w:val="0067362B"/>
    <w:rsid w:val="00674426"/>
    <w:rsid w:val="00674AAB"/>
    <w:rsid w:val="00676C39"/>
    <w:rsid w:val="00681E54"/>
    <w:rsid w:val="00693AB3"/>
    <w:rsid w:val="006A1DBB"/>
    <w:rsid w:val="006A487E"/>
    <w:rsid w:val="006A550E"/>
    <w:rsid w:val="006B10F6"/>
    <w:rsid w:val="006B20CD"/>
    <w:rsid w:val="006B6C5A"/>
    <w:rsid w:val="006C6BD3"/>
    <w:rsid w:val="006D74A7"/>
    <w:rsid w:val="006E0EBE"/>
    <w:rsid w:val="006E3BAA"/>
    <w:rsid w:val="006E4C54"/>
    <w:rsid w:val="0070042B"/>
    <w:rsid w:val="00702972"/>
    <w:rsid w:val="00726177"/>
    <w:rsid w:val="00742649"/>
    <w:rsid w:val="00743F20"/>
    <w:rsid w:val="00760651"/>
    <w:rsid w:val="007656D4"/>
    <w:rsid w:val="0076655F"/>
    <w:rsid w:val="0078079D"/>
    <w:rsid w:val="00783E8F"/>
    <w:rsid w:val="007A72EF"/>
    <w:rsid w:val="007C0164"/>
    <w:rsid w:val="007C0843"/>
    <w:rsid w:val="007C3956"/>
    <w:rsid w:val="007C5D60"/>
    <w:rsid w:val="007D0D6D"/>
    <w:rsid w:val="007D4074"/>
    <w:rsid w:val="007D5479"/>
    <w:rsid w:val="00810213"/>
    <w:rsid w:val="00812A1B"/>
    <w:rsid w:val="00833EC0"/>
    <w:rsid w:val="008364D8"/>
    <w:rsid w:val="0083684D"/>
    <w:rsid w:val="00842D1D"/>
    <w:rsid w:val="008463CF"/>
    <w:rsid w:val="0084749B"/>
    <w:rsid w:val="00847C0E"/>
    <w:rsid w:val="00856C3D"/>
    <w:rsid w:val="0088031F"/>
    <w:rsid w:val="00887F84"/>
    <w:rsid w:val="00890CCB"/>
    <w:rsid w:val="008A2BB7"/>
    <w:rsid w:val="008A5503"/>
    <w:rsid w:val="008B14BF"/>
    <w:rsid w:val="008B779F"/>
    <w:rsid w:val="008B79A6"/>
    <w:rsid w:val="008C15FF"/>
    <w:rsid w:val="008D517A"/>
    <w:rsid w:val="008E112D"/>
    <w:rsid w:val="008E24D4"/>
    <w:rsid w:val="008F7C3F"/>
    <w:rsid w:val="00911DA7"/>
    <w:rsid w:val="00920D57"/>
    <w:rsid w:val="00922C01"/>
    <w:rsid w:val="00926400"/>
    <w:rsid w:val="0093356A"/>
    <w:rsid w:val="009402B8"/>
    <w:rsid w:val="00943236"/>
    <w:rsid w:val="0094379E"/>
    <w:rsid w:val="00946113"/>
    <w:rsid w:val="009509C4"/>
    <w:rsid w:val="009516D2"/>
    <w:rsid w:val="0095209A"/>
    <w:rsid w:val="00960755"/>
    <w:rsid w:val="00966ED4"/>
    <w:rsid w:val="0097145D"/>
    <w:rsid w:val="009755EA"/>
    <w:rsid w:val="00985F1A"/>
    <w:rsid w:val="009909E6"/>
    <w:rsid w:val="00992B8E"/>
    <w:rsid w:val="009962AB"/>
    <w:rsid w:val="00996591"/>
    <w:rsid w:val="009A3DC0"/>
    <w:rsid w:val="009A6876"/>
    <w:rsid w:val="009B4C0B"/>
    <w:rsid w:val="009D2E7B"/>
    <w:rsid w:val="009D3A91"/>
    <w:rsid w:val="009D57C2"/>
    <w:rsid w:val="009E59FF"/>
    <w:rsid w:val="00A02477"/>
    <w:rsid w:val="00A025B9"/>
    <w:rsid w:val="00A14F73"/>
    <w:rsid w:val="00A52B1D"/>
    <w:rsid w:val="00A63702"/>
    <w:rsid w:val="00A66409"/>
    <w:rsid w:val="00A70927"/>
    <w:rsid w:val="00A82DA9"/>
    <w:rsid w:val="00A90D25"/>
    <w:rsid w:val="00AA0C05"/>
    <w:rsid w:val="00AA6059"/>
    <w:rsid w:val="00AA7DF4"/>
    <w:rsid w:val="00AB2FDE"/>
    <w:rsid w:val="00AB73DB"/>
    <w:rsid w:val="00AC1D7D"/>
    <w:rsid w:val="00AD4067"/>
    <w:rsid w:val="00AE01B0"/>
    <w:rsid w:val="00AE4FB0"/>
    <w:rsid w:val="00AF30A6"/>
    <w:rsid w:val="00AF3269"/>
    <w:rsid w:val="00AF4E20"/>
    <w:rsid w:val="00B0026B"/>
    <w:rsid w:val="00B01C01"/>
    <w:rsid w:val="00B01C5E"/>
    <w:rsid w:val="00B10562"/>
    <w:rsid w:val="00B13B28"/>
    <w:rsid w:val="00B16052"/>
    <w:rsid w:val="00B2550F"/>
    <w:rsid w:val="00B32103"/>
    <w:rsid w:val="00B423D2"/>
    <w:rsid w:val="00B46DEE"/>
    <w:rsid w:val="00B577A1"/>
    <w:rsid w:val="00B60B99"/>
    <w:rsid w:val="00B672B8"/>
    <w:rsid w:val="00B76A33"/>
    <w:rsid w:val="00B8715C"/>
    <w:rsid w:val="00B95FD7"/>
    <w:rsid w:val="00B972B7"/>
    <w:rsid w:val="00BB182B"/>
    <w:rsid w:val="00BB7671"/>
    <w:rsid w:val="00BC0DCA"/>
    <w:rsid w:val="00BC21EC"/>
    <w:rsid w:val="00BD16D1"/>
    <w:rsid w:val="00BE4930"/>
    <w:rsid w:val="00BF7EC1"/>
    <w:rsid w:val="00C007EC"/>
    <w:rsid w:val="00C07D95"/>
    <w:rsid w:val="00C10A24"/>
    <w:rsid w:val="00C10B1E"/>
    <w:rsid w:val="00C14F87"/>
    <w:rsid w:val="00C30B1C"/>
    <w:rsid w:val="00C351BA"/>
    <w:rsid w:val="00C5480C"/>
    <w:rsid w:val="00C6437B"/>
    <w:rsid w:val="00C6462C"/>
    <w:rsid w:val="00C65250"/>
    <w:rsid w:val="00C71F23"/>
    <w:rsid w:val="00C73993"/>
    <w:rsid w:val="00C82853"/>
    <w:rsid w:val="00C86D59"/>
    <w:rsid w:val="00C9376A"/>
    <w:rsid w:val="00CA38DB"/>
    <w:rsid w:val="00CA7AFB"/>
    <w:rsid w:val="00CC46B0"/>
    <w:rsid w:val="00CE36CB"/>
    <w:rsid w:val="00CE6E9C"/>
    <w:rsid w:val="00D00285"/>
    <w:rsid w:val="00D20ED7"/>
    <w:rsid w:val="00D41CD9"/>
    <w:rsid w:val="00D46EBB"/>
    <w:rsid w:val="00D473AF"/>
    <w:rsid w:val="00D518D6"/>
    <w:rsid w:val="00D55862"/>
    <w:rsid w:val="00D719B0"/>
    <w:rsid w:val="00D74E87"/>
    <w:rsid w:val="00D84A19"/>
    <w:rsid w:val="00D93503"/>
    <w:rsid w:val="00DA4A8A"/>
    <w:rsid w:val="00DB7CD7"/>
    <w:rsid w:val="00DD2CFD"/>
    <w:rsid w:val="00DD4C4F"/>
    <w:rsid w:val="00DD4FDB"/>
    <w:rsid w:val="00DD5692"/>
    <w:rsid w:val="00DE2CCA"/>
    <w:rsid w:val="00DE3119"/>
    <w:rsid w:val="00DE740C"/>
    <w:rsid w:val="00DF214F"/>
    <w:rsid w:val="00DF7B3A"/>
    <w:rsid w:val="00E01264"/>
    <w:rsid w:val="00E03A0E"/>
    <w:rsid w:val="00E06FCB"/>
    <w:rsid w:val="00E14ECE"/>
    <w:rsid w:val="00E17CE2"/>
    <w:rsid w:val="00E35B90"/>
    <w:rsid w:val="00E40CAE"/>
    <w:rsid w:val="00E504F4"/>
    <w:rsid w:val="00E518FE"/>
    <w:rsid w:val="00E72C77"/>
    <w:rsid w:val="00E80498"/>
    <w:rsid w:val="00E81A77"/>
    <w:rsid w:val="00E837C0"/>
    <w:rsid w:val="00E9589E"/>
    <w:rsid w:val="00EB3177"/>
    <w:rsid w:val="00EB31DB"/>
    <w:rsid w:val="00EB7CD4"/>
    <w:rsid w:val="00EC444F"/>
    <w:rsid w:val="00EC5A01"/>
    <w:rsid w:val="00ED71B1"/>
    <w:rsid w:val="00EE519E"/>
    <w:rsid w:val="00EE5DD1"/>
    <w:rsid w:val="00EF0145"/>
    <w:rsid w:val="00EF35C4"/>
    <w:rsid w:val="00EF514B"/>
    <w:rsid w:val="00EF6818"/>
    <w:rsid w:val="00F044B3"/>
    <w:rsid w:val="00F06B79"/>
    <w:rsid w:val="00F26EC7"/>
    <w:rsid w:val="00F273ED"/>
    <w:rsid w:val="00F311EB"/>
    <w:rsid w:val="00F41D79"/>
    <w:rsid w:val="00F43721"/>
    <w:rsid w:val="00F4479D"/>
    <w:rsid w:val="00F575FE"/>
    <w:rsid w:val="00F65F5E"/>
    <w:rsid w:val="00F67EB0"/>
    <w:rsid w:val="00F82899"/>
    <w:rsid w:val="00F86132"/>
    <w:rsid w:val="00F92885"/>
    <w:rsid w:val="00F9787F"/>
    <w:rsid w:val="00FA0AD7"/>
    <w:rsid w:val="00FA47CC"/>
    <w:rsid w:val="00FA678A"/>
    <w:rsid w:val="00FA71F7"/>
    <w:rsid w:val="00FB6380"/>
    <w:rsid w:val="00FC029B"/>
    <w:rsid w:val="00FD5240"/>
    <w:rsid w:val="00FD6F32"/>
    <w:rsid w:val="00FE1968"/>
    <w:rsid w:val="00FF1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8F6998"/>
  <w15:docId w15:val="{994E7D6C-FB87-4FF0-AB17-FD9FE6D38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23E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0B9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48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435</Words>
  <Characters>2480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prguser</dc:creator>
  <cp:lastModifiedBy>Galok</cp:lastModifiedBy>
  <cp:revision>14</cp:revision>
  <cp:lastPrinted>2019-01-24T07:19:00Z</cp:lastPrinted>
  <dcterms:created xsi:type="dcterms:W3CDTF">2017-09-28T02:52:00Z</dcterms:created>
  <dcterms:modified xsi:type="dcterms:W3CDTF">2019-01-24T07:47:00Z</dcterms:modified>
</cp:coreProperties>
</file>